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156" w:rsidRDefault="006C0156" w:rsidP="006C0156">
      <w:pPr>
        <w:spacing w:line="0" w:lineRule="atLeast"/>
        <w:ind w:left="720"/>
        <w:rPr>
          <w:b/>
          <w:sz w:val="32"/>
        </w:rPr>
      </w:pPr>
      <w:bookmarkStart w:id="0" w:name="page1"/>
      <w:bookmarkEnd w:id="0"/>
      <w:r>
        <w:rPr>
          <w:noProof/>
        </w:rPr>
        <mc:AlternateContent>
          <mc:Choice Requires="wps">
            <w:drawing>
              <wp:anchor distT="0" distB="0" distL="114300" distR="114300" simplePos="0" relativeHeight="251661312" behindDoc="1" locked="0" layoutInCell="1" allowOverlap="1" wp14:anchorId="14F5D066" wp14:editId="354885A3">
                <wp:simplePos x="0" y="0"/>
                <wp:positionH relativeFrom="page">
                  <wp:posOffset>7243445</wp:posOffset>
                </wp:positionH>
                <wp:positionV relativeFrom="page">
                  <wp:posOffset>712470</wp:posOffset>
                </wp:positionV>
                <wp:extent cx="0" cy="1223010"/>
                <wp:effectExtent l="0" t="0" r="19050" b="1524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30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08C91"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5pt,56.1pt" to="570.3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" strokeweight=".16931mm">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3FF955F6" wp14:editId="5B638BC4">
                <wp:simplePos x="0" y="0"/>
                <wp:positionH relativeFrom="page">
                  <wp:posOffset>914400</wp:posOffset>
                </wp:positionH>
                <wp:positionV relativeFrom="page">
                  <wp:posOffset>712519</wp:posOffset>
                </wp:positionV>
                <wp:extent cx="3176" cy="1223159"/>
                <wp:effectExtent l="0" t="0" r="34925" b="1524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6" cy="1223159"/>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882FC" id="Straight Connector 4"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1pt" to="72.2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" strokeweight=".16931mm">
                <w10:wrap anchorx="page" anchory="page"/>
              </v:lin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914400</wp:posOffset>
                </wp:positionH>
                <wp:positionV relativeFrom="page">
                  <wp:posOffset>718820</wp:posOffset>
                </wp:positionV>
                <wp:extent cx="6325870" cy="0"/>
                <wp:effectExtent l="9525" t="13970" r="8255"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5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FA064"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6pt" to="570.1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" strokeweight=".48pt">
                <w10:wrap anchorx="page" anchory="page"/>
              </v:line>
            </w:pict>
          </mc:Fallback>
        </mc:AlternateContent>
      </w:r>
      <w:r>
        <w:rPr>
          <w:b/>
          <w:sz w:val="32"/>
        </w:rPr>
        <w:t>Bhargav Reddy K</w:t>
      </w:r>
    </w:p>
    <w:p w:rsidR="006C0156" w:rsidRDefault="006C0156" w:rsidP="006C0156">
      <w:pPr>
        <w:spacing w:line="260" w:lineRule="exact"/>
        <w:ind w:left="600"/>
        <w:rPr>
          <w:rFonts w:ascii="Times New Roman" w:eastAsia="Times New Roman" w:hAnsi="Times New Roman"/>
          <w:sz w:val="24"/>
        </w:rPr>
      </w:pPr>
    </w:p>
    <w:p w:rsidR="006C0156" w:rsidRDefault="006C0156" w:rsidP="006C0156">
      <w:pPr>
        <w:spacing w:line="0" w:lineRule="atLeast"/>
        <w:ind w:left="720"/>
        <w:rPr>
          <w:sz w:val="22"/>
        </w:rPr>
      </w:pPr>
      <w:r>
        <w:rPr>
          <w:sz w:val="22"/>
        </w:rPr>
        <w:t>No.4 1</w:t>
      </w:r>
      <w:r>
        <w:rPr>
          <w:sz w:val="27"/>
          <w:vertAlign w:val="superscript"/>
        </w:rPr>
        <w:t>St</w:t>
      </w:r>
      <w:r>
        <w:rPr>
          <w:sz w:val="22"/>
        </w:rPr>
        <w:t xml:space="preserve"> cross SSA road Cholanayakana halli Opp to Apporva Apt RT-nagar Bengaluru 560032,</w:t>
      </w:r>
    </w:p>
    <w:p w:rsidR="006C0156" w:rsidRDefault="0011449D" w:rsidP="006C0156">
      <w:pPr>
        <w:spacing w:line="196" w:lineRule="auto"/>
        <w:ind w:left="720"/>
        <w:rPr>
          <w:color w:val="000000"/>
          <w:sz w:val="22"/>
        </w:rPr>
      </w:pPr>
      <w:hyperlink r:id="rId5" w:history="1">
        <w:r w:rsidR="006C0156">
          <w:rPr>
            <w:color w:val="0563C1"/>
            <w:sz w:val="22"/>
            <w:u w:val="single"/>
          </w:rPr>
          <w:t>bhargavreddy1994u@gmail.com</w:t>
        </w:r>
        <w:r w:rsidR="006C0156">
          <w:rPr>
            <w:color w:val="000000"/>
            <w:sz w:val="22"/>
          </w:rPr>
          <w:t>,</w:t>
        </w:r>
      </w:hyperlink>
    </w:p>
    <w:p w:rsidR="006C0156" w:rsidRDefault="006C0156" w:rsidP="006C0156">
      <w:pPr>
        <w:spacing w:line="1" w:lineRule="exact"/>
        <w:ind w:left="600"/>
        <w:rPr>
          <w:rFonts w:ascii="Times New Roman" w:eastAsia="Times New Roman" w:hAnsi="Times New Roman"/>
          <w:sz w:val="24"/>
        </w:rPr>
      </w:pPr>
    </w:p>
    <w:p w:rsidR="006C0156" w:rsidRPr="00053BB8" w:rsidRDefault="006C0156" w:rsidP="006C0156">
      <w:pPr>
        <w:spacing w:line="0" w:lineRule="atLeast"/>
        <w:ind w:left="720"/>
        <w:rPr>
          <w:sz w:val="22"/>
        </w:rPr>
      </w:pPr>
      <w:r>
        <w:rPr>
          <w:sz w:val="22"/>
        </w:rPr>
        <w:t>+91 9611344939</w:t>
      </w:r>
      <w:r>
        <w:rPr>
          <w:noProof/>
          <w:sz w:val="22"/>
        </w:rPr>
        <mc:AlternateContent>
          <mc:Choice Requires="wps">
            <w:drawing>
              <wp:anchor distT="0" distB="0" distL="114300" distR="114300" simplePos="0" relativeHeight="251662336" behindDoc="1" locked="0" layoutInCell="1" allowOverlap="1">
                <wp:simplePos x="0" y="0"/>
                <wp:positionH relativeFrom="column">
                  <wp:posOffset>0</wp:posOffset>
                </wp:positionH>
                <wp:positionV relativeFrom="paragraph">
                  <wp:posOffset>254635</wp:posOffset>
                </wp:positionV>
                <wp:extent cx="6325870" cy="0"/>
                <wp:effectExtent l="9525" t="6350" r="825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58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A9396" id="Straight Connector 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05pt" to="498.1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" strokeweight=".16931mm"/>
            </w:pict>
          </mc:Fallback>
        </mc:AlternateContent>
      </w:r>
    </w:p>
    <w:p w:rsidR="006C0156" w:rsidRDefault="006C0156" w:rsidP="006C0156">
      <w:pPr>
        <w:spacing w:line="200" w:lineRule="exact"/>
        <w:rPr>
          <w:rFonts w:ascii="Times New Roman" w:eastAsia="Times New Roman" w:hAnsi="Times New Roman"/>
          <w:sz w:val="24"/>
        </w:rPr>
      </w:pPr>
    </w:p>
    <w:p w:rsidR="00AE5A49" w:rsidRDefault="00AE5A49"/>
    <w:p w:rsidR="006C0156" w:rsidRDefault="006C0156" w:rsidP="006C0156">
      <w:pPr>
        <w:spacing w:line="0" w:lineRule="atLeast"/>
        <w:rPr>
          <w:rFonts w:ascii="Arial" w:eastAsia="Arial" w:hAnsi="Arial"/>
          <w:b/>
          <w:sz w:val="21"/>
          <w:u w:val="single"/>
        </w:rPr>
      </w:pPr>
      <w:r>
        <w:rPr>
          <w:rFonts w:ascii="Arial" w:eastAsia="Arial" w:hAnsi="Arial"/>
          <w:b/>
          <w:sz w:val="21"/>
          <w:u w:val="single"/>
        </w:rPr>
        <w:t>CAREER OBJECTIVE-</w:t>
      </w:r>
    </w:p>
    <w:p w:rsidR="006C0156" w:rsidRDefault="006C0156" w:rsidP="006C0156">
      <w:pPr>
        <w:spacing w:line="25" w:lineRule="exact"/>
        <w:rPr>
          <w:rFonts w:ascii="Times New Roman" w:eastAsia="Times New Roman" w:hAnsi="Times New Roman"/>
          <w:sz w:val="24"/>
        </w:rPr>
      </w:pPr>
    </w:p>
    <w:p w:rsidR="006C0156" w:rsidRDefault="006C0156" w:rsidP="006C0156">
      <w:pPr>
        <w:spacing w:line="258" w:lineRule="auto"/>
        <w:ind w:right="1640" w:firstLine="2160"/>
        <w:rPr>
          <w:rFonts w:ascii="Verdana" w:eastAsia="Verdana" w:hAnsi="Verdana"/>
          <w:color w:val="333333"/>
          <w:highlight w:val="white"/>
        </w:rPr>
      </w:pPr>
      <w:r>
        <w:rPr>
          <w:rFonts w:ascii="Verdana" w:eastAsia="Verdana" w:hAnsi="Verdana"/>
          <w:color w:val="333333"/>
          <w:highlight w:val="white"/>
        </w:rPr>
        <w:t>To achieve excellence in working as dynamic professional offering solutions to business using the best available where my analytical ability and analyzing quest are used maximum for growth of the organization and to grow with the organization. Seeing a challenging position in well-established company that offers professional growth and ample opportunity to learn and enrich my competencies in my profession.</w:t>
      </w:r>
    </w:p>
    <w:p w:rsidR="006C0156" w:rsidRDefault="006C0156"/>
    <w:p w:rsidR="006C0156" w:rsidRPr="009C2865" w:rsidRDefault="006C0156" w:rsidP="006C0156">
      <w:pPr>
        <w:spacing w:line="0" w:lineRule="atLeast"/>
        <w:rPr>
          <w:rFonts w:ascii="Arial" w:eastAsia="Arial" w:hAnsi="Arial"/>
          <w:b/>
          <w:sz w:val="21"/>
        </w:rPr>
      </w:pPr>
      <w:r w:rsidRPr="009C2865">
        <w:rPr>
          <w:rFonts w:ascii="Arial" w:eastAsia="Arial" w:hAnsi="Arial"/>
          <w:b/>
          <w:sz w:val="21"/>
        </w:rPr>
        <w:t>ACADEMIC QUALIFICATION:</w:t>
      </w:r>
    </w:p>
    <w:tbl>
      <w:tblPr>
        <w:tblW w:w="0" w:type="auto"/>
        <w:tblInd w:w="-90" w:type="dxa"/>
        <w:tblLayout w:type="fixed"/>
        <w:tblCellMar>
          <w:left w:w="0" w:type="dxa"/>
          <w:right w:w="0" w:type="dxa"/>
        </w:tblCellMar>
        <w:tblLook w:val="0000" w:firstRow="0" w:lastRow="0" w:firstColumn="0" w:lastColumn="0" w:noHBand="0" w:noVBand="0"/>
      </w:tblPr>
      <w:tblGrid>
        <w:gridCol w:w="1860"/>
        <w:gridCol w:w="4000"/>
        <w:gridCol w:w="1540"/>
        <w:gridCol w:w="1620"/>
        <w:gridCol w:w="1380"/>
      </w:tblGrid>
      <w:tr w:rsidR="006C0156" w:rsidTr="000B6331">
        <w:trPr>
          <w:trHeight w:val="275"/>
        </w:trPr>
        <w:tc>
          <w:tcPr>
            <w:tcW w:w="1860" w:type="dxa"/>
            <w:vMerge w:val="restart"/>
            <w:tcBorders>
              <w:top w:val="single" w:sz="8" w:space="0" w:color="auto"/>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Course</w:t>
            </w:r>
          </w:p>
        </w:tc>
        <w:tc>
          <w:tcPr>
            <w:tcW w:w="4000" w:type="dxa"/>
            <w:vMerge w:val="restart"/>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Institution</w:t>
            </w:r>
          </w:p>
        </w:tc>
        <w:tc>
          <w:tcPr>
            <w:tcW w:w="1540" w:type="dxa"/>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Board/</w:t>
            </w:r>
          </w:p>
        </w:tc>
        <w:tc>
          <w:tcPr>
            <w:tcW w:w="1620" w:type="dxa"/>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Year of</w:t>
            </w:r>
          </w:p>
        </w:tc>
        <w:tc>
          <w:tcPr>
            <w:tcW w:w="1380" w:type="dxa"/>
            <w:tcBorders>
              <w:top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Percentage</w:t>
            </w:r>
          </w:p>
        </w:tc>
      </w:tr>
      <w:tr w:rsidR="006C0156" w:rsidTr="000B6331">
        <w:trPr>
          <w:trHeight w:val="13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University</w:t>
            </w: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Completion</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/CGPA</w:t>
            </w:r>
          </w:p>
        </w:tc>
      </w:tr>
      <w:tr w:rsidR="006C0156" w:rsidTr="000B6331">
        <w:trPr>
          <w:trHeight w:val="156"/>
        </w:trPr>
        <w:tc>
          <w:tcPr>
            <w:tcW w:w="1860" w:type="dxa"/>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r>
      <w:tr w:rsidR="006C0156" w:rsidTr="000B6331">
        <w:trPr>
          <w:trHeight w:val="71"/>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33"/>
        </w:trPr>
        <w:tc>
          <w:tcPr>
            <w:tcW w:w="1860" w:type="dxa"/>
            <w:tcBorders>
              <w:left w:val="single" w:sz="8" w:space="0" w:color="auto"/>
              <w:right w:val="single" w:sz="8" w:space="0" w:color="auto"/>
            </w:tcBorders>
            <w:shd w:val="clear" w:color="auto" w:fill="auto"/>
            <w:vAlign w:val="bottom"/>
          </w:tcPr>
          <w:p w:rsidR="006C0156" w:rsidRDefault="006C0156" w:rsidP="000B6331">
            <w:pPr>
              <w:spacing w:line="233" w:lineRule="exact"/>
              <w:jc w:val="center"/>
              <w:rPr>
                <w:rFonts w:ascii="Arial" w:eastAsia="Arial" w:hAnsi="Arial"/>
                <w:sz w:val="21"/>
              </w:rPr>
            </w:pPr>
            <w:r>
              <w:rPr>
                <w:rFonts w:ascii="Arial" w:eastAsia="Arial" w:hAnsi="Arial"/>
                <w:sz w:val="21"/>
              </w:rPr>
              <w:t>Bachelor of</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M.S.Ramaiah Institute of</w:t>
            </w: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Autonomous</w:t>
            </w: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r>
      <w:tr w:rsidR="006C0156" w:rsidTr="000B6331">
        <w:trPr>
          <w:trHeight w:val="241"/>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Engineering</w:t>
            </w: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June, 2016</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ind w:left="460"/>
              <w:rPr>
                <w:rFonts w:ascii="Arial" w:eastAsia="Arial" w:hAnsi="Arial"/>
                <w:sz w:val="21"/>
              </w:rPr>
            </w:pPr>
            <w:r>
              <w:rPr>
                <w:rFonts w:ascii="Arial" w:eastAsia="Arial" w:hAnsi="Arial"/>
                <w:sz w:val="21"/>
              </w:rPr>
              <w:t>7.93</w:t>
            </w:r>
          </w:p>
        </w:tc>
      </w:tr>
      <w:tr w:rsidR="006C0156" w:rsidTr="000B6331">
        <w:trPr>
          <w:trHeight w:val="13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Technology, Bangalore</w:t>
            </w: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under VTU</w:t>
            </w: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137"/>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Times New Roman" w:eastAsia="Times New Roman" w:hAnsi="Times New Roman"/>
                <w:sz w:val="18"/>
              </w:rPr>
            </w:pPr>
            <w:r>
              <w:rPr>
                <w:rFonts w:ascii="Times New Roman" w:eastAsia="Times New Roman" w:hAnsi="Times New Roman"/>
                <w:sz w:val="18"/>
              </w:rPr>
              <w:t>(electronic and</w:t>
            </w: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71"/>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06"/>
        </w:trPr>
        <w:tc>
          <w:tcPr>
            <w:tcW w:w="1860" w:type="dxa"/>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Times New Roman" w:eastAsia="Times New Roman" w:hAnsi="Times New Roman"/>
                <w:w w:val="99"/>
                <w:sz w:val="18"/>
              </w:rPr>
            </w:pPr>
            <w:r>
              <w:rPr>
                <w:rFonts w:ascii="Times New Roman" w:eastAsia="Times New Roman" w:hAnsi="Times New Roman"/>
                <w:w w:val="99"/>
                <w:sz w:val="18"/>
              </w:rPr>
              <w:t>communication)</w:t>
            </w: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c>
          <w:tcPr>
            <w:tcW w:w="154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7"/>
              </w:rPr>
            </w:pPr>
          </w:p>
        </w:tc>
      </w:tr>
      <w:tr w:rsidR="006C0156" w:rsidTr="000B6331">
        <w:trPr>
          <w:trHeight w:val="72"/>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33"/>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PUC/CLASS</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Sheshadripuram Composite P.U college,</w:t>
            </w:r>
          </w:p>
        </w:tc>
        <w:tc>
          <w:tcPr>
            <w:tcW w:w="1540" w:type="dxa"/>
            <w:tcBorders>
              <w:right w:val="single" w:sz="8" w:space="0" w:color="auto"/>
            </w:tcBorders>
            <w:shd w:val="clear" w:color="auto" w:fill="auto"/>
            <w:vAlign w:val="bottom"/>
          </w:tcPr>
          <w:p w:rsidR="006C0156" w:rsidRDefault="006C0156" w:rsidP="000B6331">
            <w:pPr>
              <w:spacing w:line="233" w:lineRule="exact"/>
              <w:jc w:val="center"/>
              <w:rPr>
                <w:rFonts w:ascii="Arial" w:eastAsia="Arial" w:hAnsi="Arial"/>
                <w:sz w:val="21"/>
              </w:rPr>
            </w:pPr>
            <w:r>
              <w:rPr>
                <w:rFonts w:ascii="Arial" w:eastAsia="Arial" w:hAnsi="Arial"/>
                <w:sz w:val="21"/>
              </w:rPr>
              <w:t>Karnataka</w:t>
            </w: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rPr>
            </w:pPr>
          </w:p>
        </w:tc>
      </w:tr>
      <w:tr w:rsidR="006C0156" w:rsidTr="000B6331">
        <w:trPr>
          <w:trHeight w:val="119"/>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Pre-University</w:t>
            </w: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May, 2012</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ind w:left="460"/>
              <w:rPr>
                <w:rFonts w:ascii="Arial" w:eastAsia="Arial" w:hAnsi="Arial"/>
                <w:sz w:val="21"/>
              </w:rPr>
            </w:pPr>
            <w:r>
              <w:rPr>
                <w:rFonts w:ascii="Arial" w:eastAsia="Arial" w:hAnsi="Arial"/>
                <w:sz w:val="21"/>
              </w:rPr>
              <w:t>75%</w:t>
            </w:r>
          </w:p>
        </w:tc>
      </w:tr>
      <w:tr w:rsidR="006C0156" w:rsidTr="000B6331">
        <w:trPr>
          <w:trHeight w:val="241"/>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3"/>
                <w:sz w:val="21"/>
              </w:rPr>
            </w:pPr>
            <w:r>
              <w:rPr>
                <w:rFonts w:ascii="Arial" w:eastAsia="Arial" w:hAnsi="Arial"/>
                <w:w w:val="93"/>
                <w:sz w:val="21"/>
              </w:rPr>
              <w:t>XII</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ind w:left="1540"/>
              <w:rPr>
                <w:rFonts w:ascii="Arial" w:eastAsia="Arial" w:hAnsi="Arial"/>
                <w:sz w:val="21"/>
              </w:rPr>
            </w:pPr>
            <w:r>
              <w:rPr>
                <w:rFonts w:ascii="Arial" w:eastAsia="Arial" w:hAnsi="Arial"/>
                <w:sz w:val="21"/>
              </w:rPr>
              <w:t>Bangalore</w:t>
            </w: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15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Board</w:t>
            </w: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3"/>
              </w:rPr>
            </w:pPr>
          </w:p>
        </w:tc>
      </w:tr>
      <w:tr w:rsidR="006C0156" w:rsidTr="000B6331">
        <w:trPr>
          <w:trHeight w:val="118"/>
        </w:trPr>
        <w:tc>
          <w:tcPr>
            <w:tcW w:w="1860" w:type="dxa"/>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r>
      <w:tr w:rsidR="006C0156" w:rsidTr="000B6331">
        <w:trPr>
          <w:trHeight w:val="71"/>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r w:rsidR="006C0156" w:rsidTr="000B6331">
        <w:trPr>
          <w:trHeight w:val="233"/>
        </w:trPr>
        <w:tc>
          <w:tcPr>
            <w:tcW w:w="1860" w:type="dxa"/>
            <w:tcBorders>
              <w:left w:val="single" w:sz="8" w:space="0" w:color="auto"/>
              <w:right w:val="single" w:sz="8" w:space="0" w:color="auto"/>
            </w:tcBorders>
            <w:shd w:val="clear" w:color="auto" w:fill="auto"/>
            <w:vAlign w:val="bottom"/>
          </w:tcPr>
          <w:p w:rsidR="006C0156" w:rsidRDefault="006C0156" w:rsidP="000B6331">
            <w:pPr>
              <w:spacing w:line="233" w:lineRule="exact"/>
              <w:jc w:val="center"/>
              <w:rPr>
                <w:rFonts w:ascii="Arial" w:eastAsia="Arial" w:hAnsi="Arial"/>
                <w:w w:val="99"/>
                <w:sz w:val="21"/>
              </w:rPr>
            </w:pPr>
            <w:r>
              <w:rPr>
                <w:rFonts w:ascii="Arial" w:eastAsia="Arial" w:hAnsi="Arial"/>
                <w:w w:val="99"/>
                <w:sz w:val="21"/>
              </w:rPr>
              <w:t>Secondary</w:t>
            </w:r>
          </w:p>
        </w:tc>
        <w:tc>
          <w:tcPr>
            <w:tcW w:w="400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Presidency School, Bangalore</w:t>
            </w:r>
          </w:p>
        </w:tc>
        <w:tc>
          <w:tcPr>
            <w:tcW w:w="154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sz w:val="21"/>
              </w:rPr>
            </w:pPr>
            <w:r>
              <w:rPr>
                <w:rFonts w:ascii="Arial" w:eastAsia="Arial" w:hAnsi="Arial"/>
                <w:sz w:val="21"/>
              </w:rPr>
              <w:t>ICSE</w:t>
            </w:r>
          </w:p>
        </w:tc>
        <w:tc>
          <w:tcPr>
            <w:tcW w:w="1620" w:type="dxa"/>
            <w:vMerge w:val="restart"/>
            <w:tcBorders>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May, 2010</w:t>
            </w:r>
          </w:p>
        </w:tc>
        <w:tc>
          <w:tcPr>
            <w:tcW w:w="1380" w:type="dxa"/>
            <w:vMerge w:val="restart"/>
            <w:tcBorders>
              <w:right w:val="single" w:sz="8" w:space="0" w:color="auto"/>
            </w:tcBorders>
            <w:shd w:val="clear" w:color="auto" w:fill="auto"/>
            <w:vAlign w:val="bottom"/>
          </w:tcPr>
          <w:p w:rsidR="006C0156" w:rsidRDefault="006C0156" w:rsidP="000B6331">
            <w:pPr>
              <w:spacing w:line="0" w:lineRule="atLeast"/>
              <w:ind w:left="460"/>
              <w:rPr>
                <w:rFonts w:ascii="Arial" w:eastAsia="Arial" w:hAnsi="Arial"/>
                <w:sz w:val="21"/>
              </w:rPr>
            </w:pPr>
            <w:r>
              <w:rPr>
                <w:rFonts w:ascii="Arial" w:eastAsia="Arial" w:hAnsi="Arial"/>
                <w:sz w:val="21"/>
              </w:rPr>
              <w:t>80%</w:t>
            </w:r>
          </w:p>
        </w:tc>
      </w:tr>
      <w:tr w:rsidR="006C0156" w:rsidTr="000B6331">
        <w:trPr>
          <w:trHeight w:val="241"/>
        </w:trPr>
        <w:tc>
          <w:tcPr>
            <w:tcW w:w="1860" w:type="dxa"/>
            <w:vMerge w:val="restart"/>
            <w:tcBorders>
              <w:left w:val="single" w:sz="8" w:space="0" w:color="auto"/>
              <w:right w:val="single" w:sz="8" w:space="0" w:color="auto"/>
            </w:tcBorders>
            <w:shd w:val="clear" w:color="auto" w:fill="auto"/>
            <w:vAlign w:val="bottom"/>
          </w:tcPr>
          <w:p w:rsidR="006C0156" w:rsidRDefault="006C0156" w:rsidP="000B6331">
            <w:pPr>
              <w:spacing w:line="0" w:lineRule="atLeast"/>
              <w:jc w:val="center"/>
              <w:rPr>
                <w:rFonts w:ascii="Arial" w:eastAsia="Arial" w:hAnsi="Arial"/>
                <w:w w:val="99"/>
                <w:sz w:val="21"/>
              </w:rPr>
            </w:pPr>
            <w:r>
              <w:rPr>
                <w:rFonts w:ascii="Arial" w:eastAsia="Arial" w:hAnsi="Arial"/>
                <w:w w:val="99"/>
                <w:sz w:val="21"/>
              </w:rPr>
              <w:t>School</w:t>
            </w:r>
          </w:p>
        </w:tc>
        <w:tc>
          <w:tcPr>
            <w:tcW w:w="400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54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62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c>
          <w:tcPr>
            <w:tcW w:w="1380" w:type="dxa"/>
            <w:vMerge/>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0"/>
              </w:rPr>
            </w:pPr>
          </w:p>
        </w:tc>
      </w:tr>
      <w:tr w:rsidR="006C0156" w:rsidTr="000B6331">
        <w:trPr>
          <w:trHeight w:val="134"/>
        </w:trPr>
        <w:tc>
          <w:tcPr>
            <w:tcW w:w="1860" w:type="dxa"/>
            <w:vMerge/>
            <w:tcBorders>
              <w:left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400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54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62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c>
          <w:tcPr>
            <w:tcW w:w="1380" w:type="dxa"/>
            <w:tcBorders>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11"/>
              </w:rPr>
            </w:pPr>
          </w:p>
        </w:tc>
      </w:tr>
      <w:tr w:rsidR="006C0156" w:rsidTr="000B6331">
        <w:trPr>
          <w:trHeight w:val="74"/>
        </w:trPr>
        <w:tc>
          <w:tcPr>
            <w:tcW w:w="1860" w:type="dxa"/>
            <w:tcBorders>
              <w:left w:val="single" w:sz="8" w:space="0" w:color="auto"/>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400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54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62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c>
          <w:tcPr>
            <w:tcW w:w="1380" w:type="dxa"/>
            <w:tcBorders>
              <w:bottom w:val="single" w:sz="8" w:space="0" w:color="auto"/>
              <w:right w:val="single" w:sz="8" w:space="0" w:color="auto"/>
            </w:tcBorders>
            <w:shd w:val="clear" w:color="auto" w:fill="auto"/>
            <w:vAlign w:val="bottom"/>
          </w:tcPr>
          <w:p w:rsidR="006C0156" w:rsidRDefault="006C0156" w:rsidP="000B6331">
            <w:pPr>
              <w:spacing w:line="0" w:lineRule="atLeast"/>
              <w:rPr>
                <w:rFonts w:ascii="Times New Roman" w:eastAsia="Times New Roman" w:hAnsi="Times New Roman"/>
                <w:sz w:val="6"/>
              </w:rPr>
            </w:pPr>
          </w:p>
        </w:tc>
      </w:tr>
    </w:tbl>
    <w:p w:rsidR="006C0156" w:rsidRDefault="006C0156" w:rsidP="006C0156">
      <w:pPr>
        <w:spacing w:line="200" w:lineRule="exact"/>
        <w:rPr>
          <w:rFonts w:ascii="Times New Roman" w:eastAsia="Times New Roman" w:hAnsi="Times New Roman"/>
          <w:sz w:val="24"/>
        </w:rPr>
      </w:pPr>
    </w:p>
    <w:p w:rsidR="006C0156" w:rsidRDefault="006C0156" w:rsidP="006C0156">
      <w:pPr>
        <w:spacing w:line="200" w:lineRule="exact"/>
        <w:rPr>
          <w:rFonts w:ascii="Times New Roman" w:eastAsia="Times New Roman" w:hAnsi="Times New Roman"/>
          <w:sz w:val="24"/>
        </w:rPr>
      </w:pPr>
    </w:p>
    <w:p w:rsidR="006C0156" w:rsidRDefault="006C0156" w:rsidP="006C0156">
      <w:pPr>
        <w:pStyle w:val="Heading2"/>
        <w:spacing w:after="120"/>
        <w:ind w:firstLine="180"/>
        <w:rPr>
          <w:sz w:val="22"/>
          <w:szCs w:val="22"/>
          <w:u w:val="single"/>
        </w:rPr>
      </w:pPr>
      <w:r w:rsidRPr="00C87CFE">
        <w:rPr>
          <w:sz w:val="22"/>
          <w:szCs w:val="22"/>
          <w:u w:val="single"/>
        </w:rPr>
        <w:t>EXPERIENCE</w:t>
      </w:r>
      <w:r w:rsidRPr="00C87CFE">
        <w:rPr>
          <w:sz w:val="22"/>
          <w:szCs w:val="22"/>
          <w:u w:val="single"/>
        </w:rPr>
        <w:tab/>
      </w:r>
      <w:r>
        <w:rPr>
          <w:sz w:val="22"/>
          <w:szCs w:val="22"/>
          <w:u w:val="single"/>
        </w:rPr>
        <w:t xml:space="preserve"> : </w:t>
      </w:r>
    </w:p>
    <w:p w:rsidR="006C0156" w:rsidRPr="00A50ED2" w:rsidRDefault="006C0156" w:rsidP="006C0156">
      <w:pPr>
        <w:pStyle w:val="BodyText"/>
        <w:rPr>
          <w:rStyle w:val="Hyperlink"/>
          <w:lang w:val="da-DK"/>
        </w:rPr>
      </w:pPr>
      <w:r w:rsidRPr="00A50ED2">
        <w:rPr>
          <w:rStyle w:val="Boldnew"/>
          <w:lang w:val="da-DK"/>
        </w:rPr>
        <w:t>Cybage Software Pvt. Ltd.</w:t>
      </w:r>
      <w:r w:rsidRPr="00A50ED2">
        <w:rPr>
          <w:lang w:val="da-DK"/>
        </w:rPr>
        <w:t xml:space="preserve"> | Pune | </w:t>
      </w:r>
      <w:hyperlink r:id="rId6" w:history="1">
        <w:r w:rsidRPr="00A50ED2">
          <w:rPr>
            <w:rStyle w:val="Hyperlink"/>
            <w:lang w:val="da-DK"/>
          </w:rPr>
          <w:t>www.cybage.com</w:t>
        </w:r>
      </w:hyperlink>
    </w:p>
    <w:p w:rsidR="006C0156" w:rsidRPr="00A50ED2" w:rsidRDefault="006C0156" w:rsidP="006C0156">
      <w:pPr>
        <w:pStyle w:val="BodyText"/>
      </w:pPr>
      <w:r w:rsidRPr="00124CFA">
        <w:t>Software Engineer</w:t>
      </w:r>
    </w:p>
    <w:p w:rsidR="006C0156" w:rsidRDefault="006C0156" w:rsidP="006C0156">
      <w:pPr>
        <w:pStyle w:val="BodyText"/>
      </w:pPr>
      <w:r>
        <w:t>Nov. 2017</w:t>
      </w:r>
      <w:r w:rsidRPr="00124CFA">
        <w:t xml:space="preserve"> – Till date</w:t>
      </w:r>
    </w:p>
    <w:p w:rsidR="006C0156" w:rsidRDefault="006C0156" w:rsidP="006C0156">
      <w:pPr>
        <w:rPr>
          <w:rFonts w:ascii="Arial" w:hAnsi="Arial"/>
          <w:b/>
        </w:rPr>
      </w:pPr>
      <w:r w:rsidRPr="00EF0494">
        <w:rPr>
          <w:rFonts w:ascii="Arial" w:hAnsi="Arial"/>
          <w:b/>
        </w:rPr>
        <w:t>Project Description:</w:t>
      </w:r>
    </w:p>
    <w:p w:rsidR="006C0156" w:rsidRDefault="006C0156" w:rsidP="006C0156">
      <w:pPr>
        <w:rPr>
          <w:rFonts w:ascii="Arial" w:hAnsi="Arial"/>
        </w:rPr>
      </w:pPr>
      <w:r>
        <w:rPr>
          <w:rFonts w:ascii="Arial" w:hAnsi="Arial"/>
        </w:rPr>
        <w:t>Working as ALM &amp; Devops Resource.</w:t>
      </w:r>
    </w:p>
    <w:p w:rsidR="006C0156" w:rsidRDefault="006C0156" w:rsidP="006C0156">
      <w:pPr>
        <w:rPr>
          <w:rStyle w:val="Boldnew"/>
        </w:rPr>
      </w:pPr>
    </w:p>
    <w:p w:rsidR="006C0156" w:rsidRPr="00A50ED2" w:rsidRDefault="006C0156" w:rsidP="006C0156">
      <w:pPr>
        <w:rPr>
          <w:rStyle w:val="Boldnew"/>
        </w:rPr>
      </w:pPr>
      <w:r w:rsidRPr="00A50ED2">
        <w:rPr>
          <w:rStyle w:val="Boldnew"/>
        </w:rPr>
        <w:t>Responsibilities:</w:t>
      </w:r>
    </w:p>
    <w:p w:rsidR="006C0156" w:rsidRPr="00636018" w:rsidRDefault="006C0156" w:rsidP="006C0156">
      <w:pPr>
        <w:numPr>
          <w:ilvl w:val="0"/>
          <w:numId w:val="1"/>
        </w:numPr>
        <w:jc w:val="both"/>
        <w:rPr>
          <w:rFonts w:ascii="Arial" w:hAnsi="Arial"/>
        </w:rPr>
      </w:pPr>
      <w:r w:rsidRPr="00636018">
        <w:rPr>
          <w:rFonts w:ascii="Arial" w:hAnsi="Arial"/>
        </w:rPr>
        <w:t>Workin</w:t>
      </w:r>
      <w:r>
        <w:rPr>
          <w:rFonts w:ascii="Arial" w:hAnsi="Arial"/>
        </w:rPr>
        <w:t xml:space="preserve">g on various projects for ALM implementation </w:t>
      </w:r>
    </w:p>
    <w:p w:rsidR="006C0156" w:rsidRPr="00FD40CC" w:rsidRDefault="006C0156" w:rsidP="006C0156">
      <w:pPr>
        <w:numPr>
          <w:ilvl w:val="0"/>
          <w:numId w:val="1"/>
        </w:numPr>
        <w:jc w:val="both"/>
        <w:rPr>
          <w:rFonts w:ascii="Arial" w:hAnsi="Arial"/>
        </w:rPr>
      </w:pPr>
      <w:r>
        <w:rPr>
          <w:rFonts w:ascii="Arial" w:hAnsi="Arial"/>
        </w:rPr>
        <w:t xml:space="preserve">Participating in ALM Solution proposal design for projects </w:t>
      </w:r>
    </w:p>
    <w:p w:rsidR="006C0156" w:rsidRDefault="006C0156" w:rsidP="006C0156">
      <w:pPr>
        <w:numPr>
          <w:ilvl w:val="0"/>
          <w:numId w:val="1"/>
        </w:numPr>
        <w:jc w:val="both"/>
        <w:rPr>
          <w:rFonts w:ascii="Arial" w:hAnsi="Arial"/>
        </w:rPr>
      </w:pPr>
      <w:r w:rsidRPr="004C7A75">
        <w:rPr>
          <w:rFonts w:ascii="Arial" w:hAnsi="Arial"/>
        </w:rPr>
        <w:t xml:space="preserve">Integrating tools to achieve traceability in projects development and management </w:t>
      </w:r>
    </w:p>
    <w:p w:rsidR="006C0156" w:rsidRPr="004C7A75" w:rsidRDefault="006C0156" w:rsidP="006C0156">
      <w:pPr>
        <w:numPr>
          <w:ilvl w:val="0"/>
          <w:numId w:val="1"/>
        </w:numPr>
        <w:jc w:val="both"/>
        <w:rPr>
          <w:rFonts w:ascii="Arial" w:hAnsi="Arial"/>
        </w:rPr>
      </w:pPr>
      <w:r w:rsidRPr="004C7A75">
        <w:rPr>
          <w:rFonts w:ascii="Arial" w:hAnsi="Arial"/>
        </w:rPr>
        <w:t xml:space="preserve">Working on documentation of various </w:t>
      </w:r>
      <w:r>
        <w:rPr>
          <w:rFonts w:ascii="Arial" w:hAnsi="Arial"/>
        </w:rPr>
        <w:t>tools integration/</w:t>
      </w:r>
      <w:r w:rsidRPr="004C7A75">
        <w:rPr>
          <w:rFonts w:ascii="Arial" w:hAnsi="Arial"/>
        </w:rPr>
        <w:t xml:space="preserve">implementation and process </w:t>
      </w:r>
    </w:p>
    <w:p w:rsidR="006C0156" w:rsidRDefault="006C0156" w:rsidP="006C0156">
      <w:pPr>
        <w:pStyle w:val="Heading1"/>
      </w:pPr>
    </w:p>
    <w:p w:rsidR="006C0156" w:rsidRPr="00645184" w:rsidRDefault="006C0156" w:rsidP="006C0156">
      <w:pPr>
        <w:pStyle w:val="Heading1"/>
      </w:pPr>
      <w:r w:rsidRPr="00F555B2">
        <w:t>Project experience</w:t>
      </w:r>
    </w:p>
    <w:p w:rsidR="006C0156" w:rsidRPr="0081287E" w:rsidRDefault="006C0156" w:rsidP="006C0156">
      <w:pPr>
        <w:pStyle w:val="ProjectName"/>
        <w:tabs>
          <w:tab w:val="clear" w:pos="360"/>
        </w:tabs>
        <w:ind w:left="360" w:hanging="360"/>
      </w:pPr>
      <w:r>
        <w:t>Project name: NLYTE</w:t>
      </w:r>
    </w:p>
    <w:p w:rsidR="006C0156" w:rsidRPr="00E36476" w:rsidRDefault="006C0156" w:rsidP="006C0156">
      <w:pPr>
        <w:pStyle w:val="ProjectDescBodyText"/>
      </w:pPr>
      <w:r w:rsidRPr="00C87CFE">
        <w:rPr>
          <w:rStyle w:val="Boldnew"/>
          <w:rFonts w:eastAsia="Calibri"/>
        </w:rPr>
        <w:t>Client</w:t>
      </w:r>
      <w:r w:rsidRPr="00C87CFE">
        <w:rPr>
          <w:rFonts w:eastAsia="Calibri"/>
        </w:rPr>
        <w:t>:</w:t>
      </w:r>
      <w:r w:rsidRPr="00E36476">
        <w:t xml:space="preserve"> </w:t>
      </w:r>
      <w:r>
        <w:rPr>
          <w:rFonts w:cs="Arial"/>
          <w:bCs/>
          <w:szCs w:val="20"/>
        </w:rPr>
        <w:t>Cybage Internal</w:t>
      </w:r>
      <w:r w:rsidRPr="00636018">
        <w:rPr>
          <w:rFonts w:cs="Arial"/>
          <w:bCs/>
          <w:szCs w:val="20"/>
        </w:rPr>
        <w:t xml:space="preserve"> Project</w:t>
      </w:r>
    </w:p>
    <w:p w:rsidR="006C0156" w:rsidRPr="00E36476" w:rsidRDefault="006C0156" w:rsidP="006C0156">
      <w:pPr>
        <w:pStyle w:val="ProjectDescBodyText"/>
        <w:rPr>
          <w:rStyle w:val="Boldnew"/>
        </w:rPr>
      </w:pPr>
      <w:r w:rsidRPr="00E36476">
        <w:rPr>
          <w:rStyle w:val="Boldnew"/>
        </w:rPr>
        <w:t>Project description:</w:t>
      </w:r>
    </w:p>
    <w:p w:rsidR="006C0156" w:rsidRPr="00A50ED2" w:rsidRDefault="006C0156" w:rsidP="006C0156">
      <w:pPr>
        <w:pStyle w:val="ProjectDescBodyText"/>
      </w:pPr>
      <w:r>
        <w:rPr>
          <w:rFonts w:cs="Arial"/>
          <w:bCs/>
          <w:szCs w:val="20"/>
        </w:rPr>
        <w:t xml:space="preserve">Providing Solution document </w:t>
      </w:r>
      <w:r w:rsidRPr="007C7C51">
        <w:rPr>
          <w:rFonts w:cs="Arial"/>
          <w:bCs/>
          <w:szCs w:val="20"/>
        </w:rPr>
        <w:t>and implementation of ALM best practices for project on license</w:t>
      </w:r>
      <w:r>
        <w:rPr>
          <w:rFonts w:cs="Arial"/>
          <w:bCs/>
          <w:szCs w:val="20"/>
        </w:rPr>
        <w:t>d and open source tools.</w:t>
      </w:r>
    </w:p>
    <w:p w:rsidR="006C0156" w:rsidRDefault="006C0156" w:rsidP="006C0156">
      <w:pPr>
        <w:pStyle w:val="ProjectDescBodyText"/>
        <w:rPr>
          <w:rStyle w:val="Boldnew"/>
        </w:rPr>
      </w:pPr>
      <w:r w:rsidRPr="00AD2D2A">
        <w:rPr>
          <w:rStyle w:val="Boldnew"/>
        </w:rPr>
        <w:t>Roles and responsibilities:</w:t>
      </w:r>
    </w:p>
    <w:p w:rsidR="006C0156" w:rsidRPr="00B34555" w:rsidRDefault="006C0156" w:rsidP="006C0156">
      <w:pPr>
        <w:numPr>
          <w:ilvl w:val="0"/>
          <w:numId w:val="1"/>
        </w:numPr>
        <w:jc w:val="both"/>
        <w:rPr>
          <w:rFonts w:ascii="Arial" w:hAnsi="Arial"/>
        </w:rPr>
      </w:pPr>
      <w:r w:rsidRPr="00B34555">
        <w:rPr>
          <w:rFonts w:ascii="Arial" w:hAnsi="Arial"/>
        </w:rPr>
        <w:t xml:space="preserve">Analyzing the requirements received from the project team </w:t>
      </w:r>
    </w:p>
    <w:p w:rsidR="006C0156" w:rsidRPr="00B34555" w:rsidRDefault="006C0156" w:rsidP="006C0156">
      <w:pPr>
        <w:numPr>
          <w:ilvl w:val="0"/>
          <w:numId w:val="1"/>
        </w:numPr>
        <w:jc w:val="both"/>
        <w:rPr>
          <w:rFonts w:ascii="Arial" w:hAnsi="Arial"/>
        </w:rPr>
      </w:pPr>
      <w:r>
        <w:rPr>
          <w:rFonts w:ascii="Arial" w:hAnsi="Arial"/>
        </w:rPr>
        <w:t>Working on projects gap assessment</w:t>
      </w:r>
      <w:r w:rsidRPr="00B34555">
        <w:rPr>
          <w:rFonts w:ascii="Arial" w:hAnsi="Arial"/>
        </w:rPr>
        <w:t>, designing and implementation as per solution proposed</w:t>
      </w:r>
    </w:p>
    <w:p w:rsidR="006C0156" w:rsidRDefault="006C0156" w:rsidP="006C0156">
      <w:pPr>
        <w:numPr>
          <w:ilvl w:val="0"/>
          <w:numId w:val="1"/>
        </w:numPr>
        <w:jc w:val="both"/>
        <w:rPr>
          <w:rFonts w:ascii="Arial" w:hAnsi="Arial"/>
        </w:rPr>
      </w:pPr>
      <w:r w:rsidRPr="00B34555">
        <w:rPr>
          <w:rFonts w:ascii="Arial" w:hAnsi="Arial"/>
        </w:rPr>
        <w:t>Providing best practices for ALM implementation</w:t>
      </w:r>
    </w:p>
    <w:p w:rsidR="006C0156" w:rsidRPr="0081287E" w:rsidRDefault="0014471B" w:rsidP="006C0156">
      <w:pPr>
        <w:pStyle w:val="ProjectName"/>
      </w:pPr>
      <w:r>
        <w:t>Project name: SonarQube Movement</w:t>
      </w:r>
    </w:p>
    <w:p w:rsidR="006C0156" w:rsidRPr="00E36476" w:rsidRDefault="006C0156" w:rsidP="006C0156">
      <w:pPr>
        <w:pStyle w:val="ProjectDescBodyText"/>
      </w:pPr>
      <w:r w:rsidRPr="00C87CFE">
        <w:rPr>
          <w:rStyle w:val="Boldnew"/>
          <w:rFonts w:eastAsia="Calibri"/>
        </w:rPr>
        <w:t>Client</w:t>
      </w:r>
      <w:r w:rsidRPr="00C87CFE">
        <w:rPr>
          <w:rFonts w:eastAsia="Calibri"/>
        </w:rPr>
        <w:t>:</w:t>
      </w:r>
      <w:r w:rsidRPr="00E36476">
        <w:t xml:space="preserve"> </w:t>
      </w:r>
      <w:r w:rsidR="00263C8E">
        <w:t>C</w:t>
      </w:r>
      <w:r w:rsidR="00263C8E">
        <w:rPr>
          <w:rFonts w:cs="Arial"/>
          <w:bCs/>
          <w:szCs w:val="20"/>
        </w:rPr>
        <w:t>ybage Internal</w:t>
      </w:r>
      <w:r w:rsidR="00263C8E" w:rsidRPr="00636018">
        <w:rPr>
          <w:rFonts w:cs="Arial"/>
          <w:bCs/>
          <w:szCs w:val="20"/>
        </w:rPr>
        <w:t xml:space="preserve"> Project</w:t>
      </w:r>
    </w:p>
    <w:p w:rsidR="006C0156" w:rsidRDefault="006C0156" w:rsidP="006C0156">
      <w:pPr>
        <w:pStyle w:val="ProjectDescBodyText"/>
        <w:rPr>
          <w:rStyle w:val="Boldnew"/>
        </w:rPr>
      </w:pPr>
      <w:r w:rsidRPr="00E36476">
        <w:rPr>
          <w:rStyle w:val="Boldnew"/>
        </w:rPr>
        <w:t>Project description:</w:t>
      </w:r>
    </w:p>
    <w:p w:rsidR="006C0156" w:rsidRDefault="006C0156" w:rsidP="006C0156">
      <w:pPr>
        <w:pStyle w:val="ProjectDescBodyText"/>
        <w:rPr>
          <w:rStyle w:val="Boldnew"/>
          <w:b w:val="0"/>
        </w:rPr>
      </w:pPr>
      <w:r>
        <w:rPr>
          <w:rStyle w:val="Boldnew"/>
          <w:b w:val="0"/>
        </w:rPr>
        <w:t>Migration of all internal projects on to a single central server (on-premises)</w:t>
      </w:r>
    </w:p>
    <w:p w:rsidR="006C0156" w:rsidRDefault="006C0156" w:rsidP="006C0156">
      <w:pPr>
        <w:pStyle w:val="ProjectDescBodyText"/>
        <w:rPr>
          <w:rStyle w:val="Boldnew"/>
        </w:rPr>
      </w:pPr>
      <w:r w:rsidRPr="00AD2D2A">
        <w:rPr>
          <w:rStyle w:val="Boldnew"/>
        </w:rPr>
        <w:t>Roles and responsibilities:</w:t>
      </w:r>
    </w:p>
    <w:p w:rsidR="006C0156" w:rsidRDefault="006C0156" w:rsidP="006C0156">
      <w:pPr>
        <w:pStyle w:val="ProjectDescBodyText"/>
        <w:numPr>
          <w:ilvl w:val="0"/>
          <w:numId w:val="3"/>
        </w:numPr>
        <w:spacing w:before="0" w:after="0"/>
        <w:rPr>
          <w:rStyle w:val="Boldnew"/>
          <w:b w:val="0"/>
        </w:rPr>
      </w:pPr>
      <w:r>
        <w:rPr>
          <w:rStyle w:val="Boldnew"/>
          <w:b w:val="0"/>
        </w:rPr>
        <w:t>Setup of SonarQube on every Developer machine</w:t>
      </w:r>
    </w:p>
    <w:p w:rsidR="006C0156" w:rsidRDefault="006C0156" w:rsidP="006C0156">
      <w:pPr>
        <w:pStyle w:val="ProjectDescBodyText"/>
        <w:numPr>
          <w:ilvl w:val="0"/>
          <w:numId w:val="3"/>
        </w:numPr>
        <w:spacing w:before="0" w:after="0"/>
        <w:rPr>
          <w:rStyle w:val="Boldnew"/>
          <w:b w:val="0"/>
        </w:rPr>
      </w:pPr>
      <w:r>
        <w:rPr>
          <w:rStyle w:val="Boldnew"/>
          <w:b w:val="0"/>
        </w:rPr>
        <w:t>Training and providing KT of basic SonarQube usage</w:t>
      </w:r>
    </w:p>
    <w:p w:rsidR="006C0156" w:rsidRDefault="006C0156" w:rsidP="006C0156">
      <w:pPr>
        <w:pStyle w:val="ProjectDescBodyText"/>
        <w:numPr>
          <w:ilvl w:val="0"/>
          <w:numId w:val="3"/>
        </w:numPr>
        <w:spacing w:before="0" w:after="0"/>
        <w:rPr>
          <w:rStyle w:val="Boldnew"/>
          <w:b w:val="0"/>
        </w:rPr>
      </w:pPr>
      <w:r>
        <w:rPr>
          <w:rStyle w:val="Boldnew"/>
          <w:b w:val="0"/>
        </w:rPr>
        <w:t>Performing and solving error when implemented for the first time.</w:t>
      </w:r>
    </w:p>
    <w:p w:rsidR="00263C8E" w:rsidRDefault="00263C8E" w:rsidP="00263C8E">
      <w:pPr>
        <w:pStyle w:val="ProjectDescBodyText"/>
        <w:spacing w:before="0" w:after="0"/>
        <w:rPr>
          <w:rStyle w:val="Boldnew"/>
          <w:b w:val="0"/>
        </w:rPr>
      </w:pPr>
    </w:p>
    <w:p w:rsidR="00263C8E" w:rsidRPr="0081287E" w:rsidRDefault="00263C8E" w:rsidP="00263C8E">
      <w:pPr>
        <w:pStyle w:val="ProjectName"/>
      </w:pPr>
      <w:r>
        <w:t xml:space="preserve">Project name: </w:t>
      </w:r>
      <w:r>
        <w:t>Employee Management system</w:t>
      </w:r>
    </w:p>
    <w:p w:rsidR="00263C8E" w:rsidRPr="00E36476" w:rsidRDefault="00263C8E" w:rsidP="00263C8E">
      <w:pPr>
        <w:pStyle w:val="ProjectDescBodyText"/>
      </w:pPr>
      <w:r w:rsidRPr="00C87CFE">
        <w:rPr>
          <w:rStyle w:val="Boldnew"/>
          <w:rFonts w:eastAsia="Calibri"/>
        </w:rPr>
        <w:t>Client</w:t>
      </w:r>
      <w:r w:rsidRPr="00C87CFE">
        <w:rPr>
          <w:rFonts w:eastAsia="Calibri"/>
        </w:rPr>
        <w:t>:</w:t>
      </w:r>
      <w:r w:rsidRPr="00E36476">
        <w:t xml:space="preserve"> </w:t>
      </w:r>
      <w:r>
        <w:t>C</w:t>
      </w:r>
      <w:r>
        <w:rPr>
          <w:rFonts w:cs="Arial"/>
          <w:bCs/>
          <w:szCs w:val="20"/>
        </w:rPr>
        <w:t>ybage Internal</w:t>
      </w:r>
      <w:r w:rsidRPr="00636018">
        <w:rPr>
          <w:rFonts w:cs="Arial"/>
          <w:bCs/>
          <w:szCs w:val="20"/>
        </w:rPr>
        <w:t xml:space="preserve"> Project</w:t>
      </w:r>
    </w:p>
    <w:p w:rsidR="00263C8E" w:rsidRDefault="00263C8E" w:rsidP="00263C8E">
      <w:pPr>
        <w:pStyle w:val="ProjectDescBodyText"/>
        <w:rPr>
          <w:rStyle w:val="Boldnew"/>
        </w:rPr>
      </w:pPr>
      <w:r w:rsidRPr="00E36476">
        <w:rPr>
          <w:rStyle w:val="Boldnew"/>
        </w:rPr>
        <w:t>Project description:</w:t>
      </w:r>
    </w:p>
    <w:p w:rsidR="00263C8E" w:rsidRDefault="003C67C9" w:rsidP="00263C8E">
      <w:pPr>
        <w:pStyle w:val="ProjectDescBodyText"/>
        <w:rPr>
          <w:rStyle w:val="Boldnew"/>
          <w:b w:val="0"/>
        </w:rPr>
      </w:pPr>
      <w:r>
        <w:rPr>
          <w:rStyle w:val="Boldnew"/>
          <w:b w:val="0"/>
        </w:rPr>
        <w:t>Setting up source code repository and building and deploying application on ec2 instance.</w:t>
      </w:r>
    </w:p>
    <w:p w:rsidR="00263C8E" w:rsidRDefault="00263C8E" w:rsidP="00263C8E">
      <w:pPr>
        <w:pStyle w:val="ProjectDescBodyText"/>
        <w:rPr>
          <w:rStyle w:val="Boldnew"/>
        </w:rPr>
      </w:pPr>
      <w:r w:rsidRPr="00AD2D2A">
        <w:rPr>
          <w:rStyle w:val="Boldnew"/>
        </w:rPr>
        <w:t>Roles and responsibilities:</w:t>
      </w:r>
    </w:p>
    <w:p w:rsidR="00263C8E" w:rsidRDefault="003C67C9" w:rsidP="00263C8E">
      <w:pPr>
        <w:pStyle w:val="ProjectDescBodyText"/>
        <w:numPr>
          <w:ilvl w:val="0"/>
          <w:numId w:val="3"/>
        </w:numPr>
        <w:spacing w:before="0" w:after="0"/>
        <w:rPr>
          <w:rStyle w:val="Boldnew"/>
          <w:b w:val="0"/>
        </w:rPr>
      </w:pPr>
      <w:r>
        <w:rPr>
          <w:rStyle w:val="Boldnew"/>
          <w:b w:val="0"/>
        </w:rPr>
        <w:t xml:space="preserve">Setting up source code repository on Aws </w:t>
      </w:r>
      <w:r w:rsidR="0011449D">
        <w:rPr>
          <w:rStyle w:val="Boldnew"/>
          <w:b w:val="0"/>
        </w:rPr>
        <w:t>Codecommit</w:t>
      </w:r>
      <w:r>
        <w:rPr>
          <w:rStyle w:val="Boldnew"/>
          <w:b w:val="0"/>
        </w:rPr>
        <w:t>.</w:t>
      </w:r>
    </w:p>
    <w:p w:rsidR="00263C8E" w:rsidRDefault="0011449D" w:rsidP="00263C8E">
      <w:pPr>
        <w:pStyle w:val="ProjectDescBodyText"/>
        <w:numPr>
          <w:ilvl w:val="0"/>
          <w:numId w:val="3"/>
        </w:numPr>
        <w:spacing w:before="0" w:after="0"/>
        <w:rPr>
          <w:rStyle w:val="Boldnew"/>
          <w:b w:val="0"/>
        </w:rPr>
      </w:pPr>
      <w:r>
        <w:rPr>
          <w:rStyle w:val="Boldnew"/>
          <w:b w:val="0"/>
        </w:rPr>
        <w:t>Building the code using Aws Codebuild</w:t>
      </w:r>
    </w:p>
    <w:p w:rsidR="00263C8E" w:rsidRDefault="0011449D" w:rsidP="00263C8E">
      <w:pPr>
        <w:pStyle w:val="ProjectDescBodyText"/>
        <w:numPr>
          <w:ilvl w:val="0"/>
          <w:numId w:val="3"/>
        </w:numPr>
        <w:spacing w:before="0" w:after="0"/>
        <w:rPr>
          <w:rStyle w:val="Boldnew"/>
          <w:b w:val="0"/>
        </w:rPr>
      </w:pPr>
      <w:r>
        <w:rPr>
          <w:rStyle w:val="Boldnew"/>
          <w:b w:val="0"/>
        </w:rPr>
        <w:t>Deploying application using Aws CodeDeploy with the integration of Aws Code-Pipeline.</w:t>
      </w:r>
    </w:p>
    <w:p w:rsidR="0011449D" w:rsidRDefault="0011449D" w:rsidP="0011449D">
      <w:pPr>
        <w:pStyle w:val="ProjectDescBodyText"/>
        <w:spacing w:before="0" w:after="0"/>
        <w:rPr>
          <w:rStyle w:val="Boldnew"/>
          <w:b w:val="0"/>
        </w:rPr>
      </w:pPr>
    </w:p>
    <w:p w:rsidR="0011449D" w:rsidRPr="0081287E" w:rsidRDefault="0011449D" w:rsidP="0011449D">
      <w:pPr>
        <w:pStyle w:val="ProjectName"/>
      </w:pPr>
      <w:r>
        <w:t xml:space="preserve">Project name: </w:t>
      </w:r>
      <w:r>
        <w:t>Poc on multi-host docker container with Docker-swarm technology</w:t>
      </w:r>
    </w:p>
    <w:p w:rsidR="0011449D" w:rsidRPr="00E36476" w:rsidRDefault="0011449D" w:rsidP="0011449D">
      <w:pPr>
        <w:pStyle w:val="ProjectDescBodyText"/>
      </w:pPr>
      <w:r w:rsidRPr="00C87CFE">
        <w:rPr>
          <w:rStyle w:val="Boldnew"/>
          <w:rFonts w:eastAsia="Calibri"/>
        </w:rPr>
        <w:t>Client</w:t>
      </w:r>
      <w:r w:rsidRPr="00C87CFE">
        <w:rPr>
          <w:rFonts w:eastAsia="Calibri"/>
        </w:rPr>
        <w:t>:</w:t>
      </w:r>
      <w:r w:rsidRPr="00E36476">
        <w:t xml:space="preserve"> </w:t>
      </w:r>
      <w:r>
        <w:t>C</w:t>
      </w:r>
      <w:r>
        <w:rPr>
          <w:rFonts w:cs="Arial"/>
          <w:bCs/>
          <w:szCs w:val="20"/>
        </w:rPr>
        <w:t>ybage Internal</w:t>
      </w:r>
      <w:r w:rsidRPr="00636018">
        <w:rPr>
          <w:rFonts w:cs="Arial"/>
          <w:bCs/>
          <w:szCs w:val="20"/>
        </w:rPr>
        <w:t xml:space="preserve"> Project</w:t>
      </w:r>
    </w:p>
    <w:p w:rsidR="0011449D" w:rsidRDefault="0011449D" w:rsidP="0011449D">
      <w:pPr>
        <w:pStyle w:val="ProjectDescBodyText"/>
        <w:rPr>
          <w:rStyle w:val="Boldnew"/>
        </w:rPr>
      </w:pPr>
      <w:r w:rsidRPr="00E36476">
        <w:rPr>
          <w:rStyle w:val="Boldnew"/>
        </w:rPr>
        <w:t>Project description:</w:t>
      </w:r>
    </w:p>
    <w:p w:rsidR="0011449D" w:rsidRDefault="0011449D" w:rsidP="0011449D">
      <w:pPr>
        <w:pStyle w:val="ProjectDescBodyText"/>
        <w:rPr>
          <w:rStyle w:val="Boldnew"/>
          <w:b w:val="0"/>
        </w:rPr>
      </w:pPr>
      <w:r>
        <w:rPr>
          <w:rStyle w:val="Boldnew"/>
          <w:b w:val="0"/>
        </w:rPr>
        <w:t>Setting up source code repository and building and deploying application on ec2 instance.</w:t>
      </w:r>
    </w:p>
    <w:p w:rsidR="0011449D" w:rsidRDefault="0011449D" w:rsidP="0011449D">
      <w:pPr>
        <w:pStyle w:val="ProjectDescBodyText"/>
        <w:rPr>
          <w:rStyle w:val="Boldnew"/>
        </w:rPr>
      </w:pPr>
      <w:r w:rsidRPr="00AD2D2A">
        <w:rPr>
          <w:rStyle w:val="Boldnew"/>
        </w:rPr>
        <w:t>Roles and responsibilities:</w:t>
      </w:r>
    </w:p>
    <w:p w:rsidR="0011449D" w:rsidRPr="0011449D" w:rsidRDefault="0011449D" w:rsidP="0011449D">
      <w:pPr>
        <w:pStyle w:val="ProjectDescBodyText"/>
        <w:spacing w:before="0" w:after="0"/>
        <w:rPr>
          <w:rStyle w:val="Boldnew"/>
          <w:b w:val="0"/>
        </w:rPr>
      </w:pPr>
      <w:r>
        <w:rPr>
          <w:rStyle w:val="Boldnew"/>
          <w:b w:val="0"/>
        </w:rPr>
        <w:t>Integrating of Jenkins and sonarqube running on different host Docker container with docker-swarm technology and able to communicate each other.</w:t>
      </w:r>
      <w:bookmarkStart w:id="1" w:name="_GoBack"/>
      <w:bookmarkEnd w:id="1"/>
    </w:p>
    <w:p w:rsidR="006C0156" w:rsidRPr="00124CFA" w:rsidRDefault="006C0156" w:rsidP="006C0156">
      <w:pPr>
        <w:pStyle w:val="Heading1"/>
      </w:pPr>
      <w:r w:rsidRPr="00124CFA">
        <w:lastRenderedPageBreak/>
        <w:t>Skills</w:t>
      </w:r>
    </w:p>
    <w:p w:rsidR="006C0156" w:rsidRPr="00A50ED2" w:rsidRDefault="006C0156" w:rsidP="006C0156">
      <w:pPr>
        <w:rPr>
          <w:rStyle w:val="BlueItalicinstruction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6570"/>
      </w:tblGrid>
      <w:tr w:rsidR="006C0156" w:rsidRPr="00124CFA" w:rsidTr="000B6331">
        <w:trPr>
          <w:trHeight w:hRule="exact" w:val="595"/>
        </w:trPr>
        <w:tc>
          <w:tcPr>
            <w:tcW w:w="225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Operating systems</w:t>
            </w:r>
          </w:p>
        </w:tc>
        <w:tc>
          <w:tcPr>
            <w:tcW w:w="65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156" w:rsidRPr="00124CFA" w:rsidRDefault="006C0156" w:rsidP="000B6331">
            <w:pPr>
              <w:pStyle w:val="BodyText"/>
            </w:pPr>
            <w:r>
              <w:t xml:space="preserve">Linux, </w:t>
            </w:r>
            <w:r w:rsidRPr="00124CFA">
              <w:t xml:space="preserve">Windows </w:t>
            </w:r>
          </w:p>
        </w:tc>
      </w:tr>
      <w:tr w:rsidR="006C0156" w:rsidRPr="00124CFA" w:rsidTr="000B6331">
        <w:trPr>
          <w:trHeight w:hRule="exact" w:val="532"/>
        </w:trPr>
        <w:tc>
          <w:tcPr>
            <w:tcW w:w="2250" w:type="dxa"/>
            <w:tcBorders>
              <w:top w:val="single" w:sz="4" w:space="0" w:color="000000"/>
              <w:bottom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Languages and technologies</w:t>
            </w:r>
          </w:p>
        </w:tc>
        <w:tc>
          <w:tcPr>
            <w:tcW w:w="6570" w:type="dxa"/>
            <w:tcBorders>
              <w:top w:val="single" w:sz="4" w:space="0" w:color="000000"/>
              <w:bottom w:val="single" w:sz="4" w:space="0" w:color="000000"/>
            </w:tcBorders>
            <w:shd w:val="clear" w:color="auto" w:fill="auto"/>
            <w:vAlign w:val="center"/>
          </w:tcPr>
          <w:p w:rsidR="006C0156" w:rsidRPr="00124CFA" w:rsidRDefault="006C0156" w:rsidP="000B6331">
            <w:pPr>
              <w:pStyle w:val="BodyText"/>
            </w:pPr>
            <w:r>
              <w:t>Java, Python, C++, C</w:t>
            </w:r>
          </w:p>
        </w:tc>
      </w:tr>
      <w:tr w:rsidR="006C0156" w:rsidRPr="00124CFA" w:rsidTr="000B6331">
        <w:trPr>
          <w:trHeight w:hRule="exact" w:val="1612"/>
        </w:trPr>
        <w:tc>
          <w:tcPr>
            <w:tcW w:w="2250" w:type="dxa"/>
            <w:tcBorders>
              <w:top w:val="single" w:sz="4" w:space="0" w:color="000000"/>
              <w:bottom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Tools</w:t>
            </w:r>
          </w:p>
        </w:tc>
        <w:tc>
          <w:tcPr>
            <w:tcW w:w="6570" w:type="dxa"/>
            <w:tcBorders>
              <w:top w:val="single" w:sz="4" w:space="0" w:color="000000"/>
              <w:bottom w:val="single" w:sz="4" w:space="0" w:color="000000"/>
            </w:tcBorders>
            <w:shd w:val="clear" w:color="auto" w:fill="auto"/>
            <w:vAlign w:val="center"/>
          </w:tcPr>
          <w:p w:rsidR="006C0156" w:rsidRDefault="006C0156" w:rsidP="000B6331">
            <w:pPr>
              <w:pStyle w:val="BodyText"/>
            </w:pPr>
            <w:r>
              <w:t>Git, Atlassian JIRA, Confluence, Bitbucket, GitHub, Apache Maven, SonarQube, Jenkins, Docker.</w:t>
            </w:r>
          </w:p>
          <w:p w:rsidR="006C0156" w:rsidRPr="00124CFA" w:rsidRDefault="006C0156" w:rsidP="000B6331">
            <w:pPr>
              <w:pStyle w:val="BodyText"/>
            </w:pPr>
            <w:r>
              <w:t xml:space="preserve">AWS </w:t>
            </w:r>
            <w:proofErr w:type="gramStart"/>
            <w:r>
              <w:t>Services :</w:t>
            </w:r>
            <w:proofErr w:type="gramEnd"/>
            <w:r>
              <w:t xml:space="preserve"> EC2, IAM, VPC, S3, Route53, CodeCommit, CodeBuild, CodeDeploy, </w:t>
            </w:r>
            <w:proofErr w:type="spellStart"/>
            <w:r>
              <w:t>CloudFormation</w:t>
            </w:r>
            <w:proofErr w:type="spellEnd"/>
            <w:r>
              <w:t>, lambda(Basic),</w:t>
            </w:r>
            <w:r w:rsidR="00263C8E">
              <w:t xml:space="preserve"> Cloud-formation.</w:t>
            </w:r>
          </w:p>
        </w:tc>
      </w:tr>
      <w:tr w:rsidR="006C0156" w:rsidRPr="00124CFA" w:rsidTr="000B6331">
        <w:trPr>
          <w:trHeight w:hRule="exact" w:val="640"/>
        </w:trPr>
        <w:tc>
          <w:tcPr>
            <w:tcW w:w="2250" w:type="dxa"/>
            <w:tcBorders>
              <w:top w:val="single" w:sz="4" w:space="0" w:color="000000"/>
              <w:bottom w:val="single" w:sz="4" w:space="0" w:color="000000"/>
            </w:tcBorders>
            <w:shd w:val="clear" w:color="auto" w:fill="C6D9F1"/>
            <w:vAlign w:val="center"/>
          </w:tcPr>
          <w:p w:rsidR="006C0156" w:rsidRPr="00DB01F3" w:rsidRDefault="006C0156" w:rsidP="000B6331">
            <w:pPr>
              <w:rPr>
                <w:rStyle w:val="Boldnew"/>
                <w:rFonts w:eastAsia="Times New Roman" w:cs="Times New Roman"/>
              </w:rPr>
            </w:pPr>
            <w:r w:rsidRPr="00DB01F3">
              <w:rPr>
                <w:rStyle w:val="Boldnew"/>
                <w:rFonts w:cs="Times New Roman"/>
                <w:szCs w:val="22"/>
              </w:rPr>
              <w:t>Databases</w:t>
            </w:r>
          </w:p>
        </w:tc>
        <w:tc>
          <w:tcPr>
            <w:tcW w:w="6570" w:type="dxa"/>
            <w:tcBorders>
              <w:top w:val="single" w:sz="4" w:space="0" w:color="000000"/>
              <w:bottom w:val="single" w:sz="4" w:space="0" w:color="000000"/>
            </w:tcBorders>
            <w:shd w:val="clear" w:color="auto" w:fill="auto"/>
            <w:vAlign w:val="center"/>
          </w:tcPr>
          <w:p w:rsidR="006C0156" w:rsidRPr="00124CFA" w:rsidRDefault="006C0156" w:rsidP="000B6331">
            <w:pPr>
              <w:pStyle w:val="BodyText"/>
            </w:pPr>
            <w:r w:rsidRPr="00124CFA">
              <w:t xml:space="preserve">Microsoft SQL Server, </w:t>
            </w:r>
            <w:r>
              <w:t>Amazon RDS</w:t>
            </w:r>
          </w:p>
        </w:tc>
      </w:tr>
    </w:tbl>
    <w:p w:rsidR="006C0156" w:rsidRDefault="006C0156" w:rsidP="006C0156">
      <w:pPr>
        <w:pStyle w:val="ProjectDescBodyText"/>
        <w:spacing w:before="0" w:after="0"/>
        <w:ind w:left="0"/>
        <w:rPr>
          <w:rStyle w:val="Boldnew"/>
          <w:b w:val="0"/>
        </w:rPr>
      </w:pPr>
    </w:p>
    <w:p w:rsidR="006C0156" w:rsidRDefault="006C0156" w:rsidP="006C0156">
      <w:pPr>
        <w:spacing w:line="0" w:lineRule="atLeast"/>
        <w:rPr>
          <w:rFonts w:ascii="Arial" w:eastAsia="Arial" w:hAnsi="Arial"/>
          <w:b/>
          <w:sz w:val="21"/>
          <w:u w:val="single"/>
        </w:rPr>
      </w:pPr>
    </w:p>
    <w:p w:rsidR="006C0156" w:rsidRDefault="006C0156" w:rsidP="006C0156">
      <w:pPr>
        <w:spacing w:line="0" w:lineRule="atLeast"/>
        <w:rPr>
          <w:rFonts w:ascii="Arial" w:eastAsia="Arial" w:hAnsi="Arial"/>
          <w:sz w:val="21"/>
        </w:rPr>
      </w:pPr>
      <w:r>
        <w:rPr>
          <w:rFonts w:ascii="Arial" w:eastAsia="Arial" w:hAnsi="Arial"/>
          <w:b/>
          <w:sz w:val="21"/>
          <w:u w:val="single"/>
        </w:rPr>
        <w:t>PROJECT AND INTERNSHIPS</w:t>
      </w:r>
      <w:r>
        <w:rPr>
          <w:rFonts w:ascii="Arial" w:eastAsia="Arial" w:hAnsi="Arial"/>
          <w:sz w:val="21"/>
        </w:rPr>
        <w:t>:</w:t>
      </w:r>
    </w:p>
    <w:p w:rsidR="006C0156" w:rsidRDefault="006C0156" w:rsidP="006C0156">
      <w:pPr>
        <w:spacing w:line="263" w:lineRule="exact"/>
        <w:rPr>
          <w:rFonts w:ascii="Times New Roman" w:eastAsia="Times New Roman" w:hAnsi="Times New Roman"/>
          <w:sz w:val="24"/>
        </w:rPr>
      </w:pPr>
    </w:p>
    <w:p w:rsidR="006C0156" w:rsidRDefault="006C0156" w:rsidP="006C0156">
      <w:pPr>
        <w:numPr>
          <w:ilvl w:val="0"/>
          <w:numId w:val="4"/>
        </w:numPr>
        <w:tabs>
          <w:tab w:val="left" w:pos="720"/>
        </w:tabs>
        <w:spacing w:line="228" w:lineRule="auto"/>
        <w:ind w:left="600" w:right="1960" w:hanging="360"/>
        <w:rPr>
          <w:rFonts w:ascii="Symbol" w:eastAsia="Symbol" w:hAnsi="Symbol"/>
          <w:sz w:val="21"/>
        </w:rPr>
      </w:pPr>
      <w:r>
        <w:rPr>
          <w:rFonts w:ascii="Arial" w:eastAsia="Arial" w:hAnsi="Arial"/>
          <w:sz w:val="21"/>
        </w:rPr>
        <w:t>15 days Summer training and internship on RC aircraft and Quadrotor organized by Aerotix</w:t>
      </w:r>
    </w:p>
    <w:p w:rsidR="006C0156" w:rsidRDefault="006C0156" w:rsidP="006C0156">
      <w:pPr>
        <w:numPr>
          <w:ilvl w:val="0"/>
          <w:numId w:val="4"/>
        </w:numPr>
        <w:tabs>
          <w:tab w:val="left" w:pos="720"/>
        </w:tabs>
        <w:spacing w:line="0" w:lineRule="atLeast"/>
        <w:ind w:left="600" w:hanging="360"/>
        <w:rPr>
          <w:rFonts w:ascii="Symbol" w:eastAsia="Symbol" w:hAnsi="Symbol"/>
          <w:sz w:val="21"/>
        </w:rPr>
      </w:pPr>
      <w:r>
        <w:rPr>
          <w:rFonts w:ascii="Arial" w:eastAsia="Arial" w:hAnsi="Arial"/>
          <w:sz w:val="21"/>
        </w:rPr>
        <w:t>Workshop on Robotics using Arduino for two days</w:t>
      </w:r>
    </w:p>
    <w:p w:rsidR="006C0156" w:rsidRDefault="006C0156" w:rsidP="006C0156">
      <w:pPr>
        <w:spacing w:line="240" w:lineRule="exact"/>
        <w:rPr>
          <w:rFonts w:ascii="Times New Roman" w:eastAsia="Times New Roman" w:hAnsi="Times New Roman"/>
          <w:sz w:val="24"/>
        </w:rPr>
      </w:pPr>
    </w:p>
    <w:p w:rsidR="006C0156" w:rsidRDefault="006C0156" w:rsidP="006C0156">
      <w:pPr>
        <w:spacing w:line="0" w:lineRule="atLeast"/>
        <w:rPr>
          <w:rFonts w:ascii="Arial" w:eastAsia="Arial" w:hAnsi="Arial"/>
          <w:b/>
          <w:sz w:val="21"/>
        </w:rPr>
      </w:pPr>
      <w:r>
        <w:rPr>
          <w:rFonts w:ascii="Arial" w:eastAsia="Arial" w:hAnsi="Arial"/>
          <w:b/>
          <w:sz w:val="21"/>
        </w:rPr>
        <w:t>Projects</w:t>
      </w:r>
    </w:p>
    <w:p w:rsidR="006C0156" w:rsidRDefault="006C0156" w:rsidP="006C0156">
      <w:pPr>
        <w:numPr>
          <w:ilvl w:val="0"/>
          <w:numId w:val="5"/>
        </w:numPr>
        <w:tabs>
          <w:tab w:val="left" w:pos="720"/>
        </w:tabs>
        <w:spacing w:line="0" w:lineRule="atLeast"/>
        <w:ind w:left="600" w:hanging="360"/>
        <w:rPr>
          <w:rFonts w:ascii="Symbol" w:eastAsia="Symbol" w:hAnsi="Symbol"/>
          <w:sz w:val="21"/>
        </w:rPr>
      </w:pPr>
      <w:r>
        <w:rPr>
          <w:rFonts w:ascii="Arial" w:eastAsia="Arial" w:hAnsi="Arial"/>
          <w:sz w:val="21"/>
        </w:rPr>
        <w:t>Line follower robot (Arduino coded in C language)</w:t>
      </w:r>
    </w:p>
    <w:p w:rsidR="006C0156" w:rsidRDefault="006C0156" w:rsidP="006C0156">
      <w:pPr>
        <w:spacing w:line="19" w:lineRule="exact"/>
        <w:rPr>
          <w:rFonts w:ascii="Symbol" w:eastAsia="Symbol" w:hAnsi="Symbol"/>
          <w:sz w:val="21"/>
        </w:rPr>
      </w:pPr>
    </w:p>
    <w:p w:rsidR="006C0156" w:rsidRDefault="006C0156" w:rsidP="006C0156">
      <w:pPr>
        <w:numPr>
          <w:ilvl w:val="0"/>
          <w:numId w:val="5"/>
        </w:numPr>
        <w:tabs>
          <w:tab w:val="left" w:pos="720"/>
        </w:tabs>
        <w:spacing w:line="229" w:lineRule="auto"/>
        <w:ind w:left="600" w:right="1440" w:hanging="360"/>
        <w:rPr>
          <w:rFonts w:ascii="Symbol" w:eastAsia="Symbol" w:hAnsi="Symbol"/>
          <w:sz w:val="21"/>
        </w:rPr>
      </w:pPr>
      <w:r>
        <w:rPr>
          <w:rFonts w:ascii="Arial" w:eastAsia="Arial" w:hAnsi="Arial"/>
          <w:sz w:val="21"/>
        </w:rPr>
        <w:t>Collective Transportation of object using swarm of mobile robots (using Raspberry pi and open CV)</w:t>
      </w:r>
    </w:p>
    <w:p w:rsidR="006C0156" w:rsidRDefault="006C0156" w:rsidP="006C0156">
      <w:pPr>
        <w:spacing w:line="20" w:lineRule="exact"/>
        <w:rPr>
          <w:rFonts w:ascii="Symbol" w:eastAsia="Symbol" w:hAnsi="Symbol"/>
          <w:sz w:val="21"/>
        </w:rPr>
      </w:pPr>
    </w:p>
    <w:p w:rsidR="006C0156" w:rsidRDefault="006C0156" w:rsidP="006C0156">
      <w:pPr>
        <w:numPr>
          <w:ilvl w:val="0"/>
          <w:numId w:val="5"/>
        </w:numPr>
        <w:tabs>
          <w:tab w:val="left" w:pos="720"/>
        </w:tabs>
        <w:spacing w:line="229" w:lineRule="auto"/>
        <w:ind w:left="600" w:right="1560" w:hanging="360"/>
        <w:rPr>
          <w:rFonts w:ascii="Symbol" w:eastAsia="Symbol" w:hAnsi="Symbol"/>
          <w:sz w:val="21"/>
        </w:rPr>
      </w:pPr>
      <w:r>
        <w:rPr>
          <w:rFonts w:ascii="Arial" w:eastAsia="Arial" w:hAnsi="Arial"/>
          <w:sz w:val="21"/>
        </w:rPr>
        <w:t>Interfacing Tiva C series TM4C123GH6PM to DAC8830 (Texas instruments to interface DAC)</w:t>
      </w:r>
    </w:p>
    <w:p w:rsidR="006C0156" w:rsidRPr="00C87CFE" w:rsidRDefault="006C0156" w:rsidP="006C0156">
      <w:pPr>
        <w:pStyle w:val="ProjectDescBodyText"/>
        <w:spacing w:before="0" w:after="0"/>
        <w:ind w:left="0"/>
        <w:rPr>
          <w:rStyle w:val="Boldnew"/>
          <w:b w:val="0"/>
        </w:rPr>
      </w:pPr>
    </w:p>
    <w:p w:rsidR="006C0156" w:rsidRDefault="006C0156">
      <w:pPr>
        <w:rPr>
          <w:rFonts w:ascii="Arial" w:hAnsi="Arial"/>
        </w:rPr>
      </w:pPr>
    </w:p>
    <w:p w:rsidR="006C0156" w:rsidRDefault="006C0156" w:rsidP="006C0156">
      <w:pPr>
        <w:spacing w:line="0" w:lineRule="atLeast"/>
        <w:rPr>
          <w:rFonts w:ascii="Arial" w:eastAsia="Arial" w:hAnsi="Arial"/>
          <w:b/>
          <w:sz w:val="21"/>
          <w:u w:val="single"/>
        </w:rPr>
      </w:pPr>
      <w:r>
        <w:rPr>
          <w:rFonts w:ascii="Arial" w:eastAsia="Arial" w:hAnsi="Arial"/>
          <w:b/>
          <w:sz w:val="21"/>
          <w:u w:val="single"/>
        </w:rPr>
        <w:t>STRENGTHS</w:t>
      </w:r>
    </w:p>
    <w:p w:rsidR="006C0156" w:rsidRDefault="006C0156" w:rsidP="006C0156">
      <w:pPr>
        <w:spacing w:line="242" w:lineRule="exact"/>
        <w:rPr>
          <w:rFonts w:ascii="Times New Roman" w:eastAsia="Times New Roman" w:hAnsi="Times New Roman"/>
        </w:rPr>
      </w:pPr>
    </w:p>
    <w:p w:rsidR="006C0156" w:rsidRDefault="006C0156" w:rsidP="006C0156">
      <w:pPr>
        <w:numPr>
          <w:ilvl w:val="0"/>
          <w:numId w:val="6"/>
        </w:numPr>
        <w:tabs>
          <w:tab w:val="left" w:pos="740"/>
        </w:tabs>
        <w:spacing w:line="0" w:lineRule="atLeast"/>
        <w:ind w:left="620" w:hanging="360"/>
        <w:rPr>
          <w:rFonts w:ascii="Symbol" w:eastAsia="Symbol" w:hAnsi="Symbol"/>
          <w:sz w:val="21"/>
        </w:rPr>
      </w:pPr>
      <w:r>
        <w:rPr>
          <w:rFonts w:ascii="Arial" w:eastAsia="Arial" w:hAnsi="Arial"/>
          <w:sz w:val="21"/>
        </w:rPr>
        <w:t>Time commitment</w:t>
      </w:r>
    </w:p>
    <w:p w:rsidR="006C0156" w:rsidRDefault="006C0156" w:rsidP="006C0156">
      <w:pPr>
        <w:numPr>
          <w:ilvl w:val="0"/>
          <w:numId w:val="6"/>
        </w:numPr>
        <w:tabs>
          <w:tab w:val="left" w:pos="740"/>
        </w:tabs>
        <w:spacing w:line="237" w:lineRule="auto"/>
        <w:ind w:left="620" w:hanging="360"/>
        <w:rPr>
          <w:rFonts w:ascii="Symbol" w:eastAsia="Symbol" w:hAnsi="Symbol"/>
          <w:sz w:val="21"/>
        </w:rPr>
      </w:pPr>
      <w:r>
        <w:rPr>
          <w:rFonts w:ascii="Arial" w:eastAsia="Arial" w:hAnsi="Arial"/>
          <w:sz w:val="21"/>
        </w:rPr>
        <w:t>always happy mind</w:t>
      </w:r>
    </w:p>
    <w:p w:rsidR="006C0156" w:rsidRDefault="006C0156" w:rsidP="006C0156">
      <w:pPr>
        <w:numPr>
          <w:ilvl w:val="0"/>
          <w:numId w:val="6"/>
        </w:numPr>
        <w:tabs>
          <w:tab w:val="left" w:pos="740"/>
        </w:tabs>
        <w:spacing w:line="0" w:lineRule="atLeast"/>
        <w:ind w:left="620" w:hanging="360"/>
        <w:rPr>
          <w:rFonts w:ascii="Symbol" w:eastAsia="Symbol" w:hAnsi="Symbol"/>
          <w:sz w:val="21"/>
        </w:rPr>
      </w:pPr>
      <w:r>
        <w:rPr>
          <w:rFonts w:ascii="Arial" w:eastAsia="Arial" w:hAnsi="Arial"/>
          <w:sz w:val="21"/>
        </w:rPr>
        <w:t>Team work</w:t>
      </w:r>
    </w:p>
    <w:p w:rsidR="006C0156" w:rsidRDefault="006C0156" w:rsidP="006C0156">
      <w:pPr>
        <w:numPr>
          <w:ilvl w:val="0"/>
          <w:numId w:val="6"/>
        </w:numPr>
        <w:tabs>
          <w:tab w:val="left" w:pos="740"/>
        </w:tabs>
        <w:spacing w:line="233" w:lineRule="auto"/>
        <w:ind w:left="620" w:hanging="360"/>
        <w:rPr>
          <w:rFonts w:ascii="Symbol" w:eastAsia="Symbol" w:hAnsi="Symbol"/>
          <w:sz w:val="24"/>
        </w:rPr>
      </w:pPr>
      <w:r>
        <w:rPr>
          <w:rFonts w:ascii="Arial" w:eastAsia="Arial" w:hAnsi="Arial"/>
          <w:sz w:val="21"/>
        </w:rPr>
        <w:t>adoptable new environment</w:t>
      </w:r>
    </w:p>
    <w:p w:rsidR="006C0156" w:rsidRDefault="006C0156" w:rsidP="006C0156">
      <w:pPr>
        <w:spacing w:line="6" w:lineRule="exact"/>
        <w:rPr>
          <w:rFonts w:ascii="Symbol" w:eastAsia="Symbol" w:hAnsi="Symbol"/>
          <w:sz w:val="24"/>
        </w:rPr>
      </w:pPr>
    </w:p>
    <w:p w:rsidR="006C0156" w:rsidRDefault="006C0156" w:rsidP="006C0156">
      <w:pPr>
        <w:numPr>
          <w:ilvl w:val="0"/>
          <w:numId w:val="6"/>
        </w:numPr>
        <w:tabs>
          <w:tab w:val="left" w:pos="740"/>
        </w:tabs>
        <w:spacing w:line="228" w:lineRule="auto"/>
        <w:ind w:left="620" w:hanging="360"/>
        <w:rPr>
          <w:rFonts w:ascii="Symbol" w:eastAsia="Symbol" w:hAnsi="Symbol"/>
          <w:sz w:val="24"/>
        </w:rPr>
      </w:pPr>
      <w:r>
        <w:rPr>
          <w:rFonts w:ascii="Arial" w:eastAsia="Arial" w:hAnsi="Arial"/>
          <w:sz w:val="21"/>
        </w:rPr>
        <w:t>self-motivated</w:t>
      </w:r>
    </w:p>
    <w:p w:rsidR="006C0156" w:rsidRDefault="006C0156" w:rsidP="006C0156">
      <w:pPr>
        <w:spacing w:line="51" w:lineRule="exact"/>
        <w:rPr>
          <w:rFonts w:ascii="Symbol" w:eastAsia="Symbol" w:hAnsi="Symbol"/>
          <w:sz w:val="24"/>
        </w:rPr>
      </w:pPr>
    </w:p>
    <w:p w:rsidR="006C0156" w:rsidRDefault="006C0156" w:rsidP="006C0156">
      <w:pPr>
        <w:numPr>
          <w:ilvl w:val="0"/>
          <w:numId w:val="6"/>
        </w:numPr>
        <w:tabs>
          <w:tab w:val="left" w:pos="740"/>
        </w:tabs>
        <w:spacing w:line="222" w:lineRule="auto"/>
        <w:ind w:left="620" w:right="4926" w:hanging="360"/>
        <w:jc w:val="both"/>
        <w:rPr>
          <w:rFonts w:ascii="Symbol" w:eastAsia="Symbol" w:hAnsi="Symbol"/>
          <w:sz w:val="23"/>
        </w:rPr>
      </w:pPr>
      <w:r>
        <w:rPr>
          <w:rFonts w:ascii="Arial" w:eastAsia="Arial" w:hAnsi="Arial"/>
        </w:rPr>
        <w:t>Always maintains positive approach, and I believe that I can do anything.</w:t>
      </w:r>
    </w:p>
    <w:p w:rsidR="006C0156" w:rsidRDefault="006C0156"/>
    <w:p w:rsidR="006C0156" w:rsidRDefault="006C0156" w:rsidP="006C0156">
      <w:pPr>
        <w:spacing w:line="0" w:lineRule="atLeast"/>
        <w:rPr>
          <w:rFonts w:ascii="Arial" w:eastAsia="Arial" w:hAnsi="Arial"/>
          <w:b/>
          <w:sz w:val="21"/>
          <w:u w:val="single"/>
        </w:rPr>
      </w:pPr>
      <w:r>
        <w:rPr>
          <w:rFonts w:ascii="Arial" w:eastAsia="Arial" w:hAnsi="Arial"/>
          <w:b/>
          <w:sz w:val="21"/>
          <w:u w:val="single"/>
        </w:rPr>
        <w:t>EXTRA CURRICULARACTIVITIES:</w:t>
      </w:r>
    </w:p>
    <w:p w:rsidR="006C0156" w:rsidRDefault="006C0156" w:rsidP="006C0156">
      <w:pPr>
        <w:spacing w:line="161" w:lineRule="exact"/>
        <w:rPr>
          <w:rFonts w:ascii="Times New Roman" w:eastAsia="Times New Roman" w:hAnsi="Times New Roman"/>
        </w:rPr>
      </w:pPr>
    </w:p>
    <w:p w:rsidR="006C0156" w:rsidRDefault="006C0156" w:rsidP="006C0156">
      <w:pPr>
        <w:numPr>
          <w:ilvl w:val="0"/>
          <w:numId w:val="7"/>
        </w:numPr>
        <w:tabs>
          <w:tab w:val="left" w:pos="720"/>
        </w:tabs>
        <w:spacing w:line="0" w:lineRule="atLeast"/>
        <w:ind w:left="600" w:hanging="360"/>
        <w:rPr>
          <w:rFonts w:ascii="Symbol" w:eastAsia="Symbol" w:hAnsi="Symbol"/>
          <w:sz w:val="28"/>
        </w:rPr>
      </w:pPr>
      <w:r>
        <w:rPr>
          <w:sz w:val="28"/>
        </w:rPr>
        <w:t>AERO CLUB – MSRIT</w:t>
      </w:r>
    </w:p>
    <w:p w:rsidR="006C0156" w:rsidRDefault="006C0156" w:rsidP="006C0156">
      <w:pPr>
        <w:spacing w:line="60" w:lineRule="exact"/>
        <w:rPr>
          <w:rFonts w:ascii="Symbol" w:eastAsia="Symbol" w:hAnsi="Symbol"/>
          <w:sz w:val="28"/>
        </w:rPr>
      </w:pPr>
    </w:p>
    <w:p w:rsidR="006C0156" w:rsidRDefault="006C0156" w:rsidP="006C0156">
      <w:pPr>
        <w:spacing w:line="244" w:lineRule="auto"/>
        <w:ind w:left="600" w:right="6"/>
        <w:jc w:val="both"/>
        <w:rPr>
          <w:sz w:val="28"/>
        </w:rPr>
      </w:pPr>
      <w:r>
        <w:rPr>
          <w:sz w:val="28"/>
        </w:rPr>
        <w:t>Being a part of Aero Club got the opportunity to conduct many workshops on Aero Modelling in the college. Theoretical training sessions and PPTs on Multi-rotors every week helped to improve the Presentation Skills.</w:t>
      </w:r>
    </w:p>
    <w:p w:rsidR="006C0156" w:rsidRDefault="006C0156" w:rsidP="006C0156">
      <w:pPr>
        <w:spacing w:line="24" w:lineRule="exact"/>
        <w:rPr>
          <w:rFonts w:ascii="Symbol" w:eastAsia="Symbol" w:hAnsi="Symbol"/>
          <w:sz w:val="28"/>
        </w:rPr>
      </w:pPr>
    </w:p>
    <w:p w:rsidR="006C0156" w:rsidRDefault="006C0156" w:rsidP="006C0156">
      <w:pPr>
        <w:numPr>
          <w:ilvl w:val="0"/>
          <w:numId w:val="7"/>
        </w:numPr>
        <w:tabs>
          <w:tab w:val="left" w:pos="720"/>
        </w:tabs>
        <w:spacing w:line="0" w:lineRule="atLeast"/>
        <w:ind w:left="600" w:hanging="360"/>
        <w:rPr>
          <w:rFonts w:ascii="Symbol" w:eastAsia="Symbol" w:hAnsi="Symbol"/>
          <w:sz w:val="28"/>
        </w:rPr>
      </w:pPr>
      <w:r>
        <w:rPr>
          <w:sz w:val="28"/>
        </w:rPr>
        <w:t>Volunteer for College Cultural Team, MSRIT</w:t>
      </w:r>
    </w:p>
    <w:p w:rsidR="006C0156" w:rsidRDefault="006C0156"/>
    <w:p w:rsidR="006C0156" w:rsidRDefault="006C0156" w:rsidP="006C0156">
      <w:pPr>
        <w:spacing w:line="0" w:lineRule="atLeast"/>
        <w:rPr>
          <w:rFonts w:ascii="Arial" w:eastAsia="Arial" w:hAnsi="Arial"/>
          <w:b/>
          <w:sz w:val="21"/>
          <w:u w:val="single"/>
        </w:rPr>
      </w:pPr>
      <w:r>
        <w:rPr>
          <w:rFonts w:ascii="Arial" w:eastAsia="Arial" w:hAnsi="Arial"/>
          <w:b/>
          <w:sz w:val="21"/>
          <w:u w:val="single"/>
        </w:rPr>
        <w:t>PERSONAL DETAI LS:</w:t>
      </w:r>
    </w:p>
    <w:p w:rsidR="006C0156" w:rsidRDefault="006C0156" w:rsidP="006C0156">
      <w:pPr>
        <w:spacing w:line="0" w:lineRule="atLeast"/>
        <w:rPr>
          <w:rFonts w:ascii="Arial" w:eastAsia="Arial" w:hAnsi="Arial"/>
          <w:b/>
          <w:sz w:val="21"/>
          <w:u w:val="single"/>
        </w:rPr>
      </w:pPr>
    </w:p>
    <w:p w:rsidR="006C0156" w:rsidRDefault="006C0156" w:rsidP="006C0156">
      <w:pPr>
        <w:spacing w:line="0" w:lineRule="atLeast"/>
        <w:rPr>
          <w:rFonts w:ascii="Arial" w:eastAsia="Arial" w:hAnsi="Arial"/>
          <w:b/>
          <w:sz w:val="21"/>
          <w:u w:val="single"/>
        </w:rPr>
      </w:pPr>
    </w:p>
    <w:p w:rsidR="006C0156" w:rsidRDefault="006C0156" w:rsidP="006C0156">
      <w:pPr>
        <w:spacing w:line="0" w:lineRule="atLeast"/>
        <w:rPr>
          <w:rFonts w:ascii="Arial" w:eastAsia="Arial" w:hAnsi="Arial"/>
          <w:b/>
          <w:sz w:val="21"/>
          <w:u w:val="single"/>
        </w:rPr>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6"/>
        <w:gridCol w:w="7088"/>
      </w:tblGrid>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4"/>
              </w:rPr>
            </w:pPr>
            <w:r w:rsidRPr="00DB01F3">
              <w:rPr>
                <w:rFonts w:ascii="Times New Roman" w:eastAsia="Times New Roman" w:hAnsi="Times New Roman" w:cs="Times New Roman"/>
                <w:b/>
                <w:sz w:val="24"/>
              </w:rPr>
              <w:br/>
              <w:t>Name:</w:t>
            </w:r>
          </w:p>
          <w:p w:rsidR="006C0156" w:rsidRPr="00DB01F3" w:rsidRDefault="006C0156" w:rsidP="000B6331">
            <w:pPr>
              <w:spacing w:line="0" w:lineRule="atLeast"/>
              <w:jc w:val="center"/>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Times New Roman" w:eastAsia="Times New Roman" w:hAnsi="Times New Roman" w:cs="Times New Roman"/>
                <w:sz w:val="23"/>
              </w:rPr>
              <w:br/>
              <w:t>BHARGAV REDDY KONAPALLI</w:t>
            </w:r>
          </w:p>
          <w:p w:rsidR="006C0156" w:rsidRPr="00DB01F3" w:rsidRDefault="006C0156" w:rsidP="000B6331">
            <w:pPr>
              <w:spacing w:line="0" w:lineRule="atLeast"/>
              <w:jc w:val="center"/>
              <w:rPr>
                <w:rFonts w:ascii="Arial" w:eastAsia="Arial" w:hAnsi="Arial" w:cs="Times New Roman"/>
                <w:b/>
                <w:sz w:val="21"/>
                <w:u w:val="single"/>
              </w:rPr>
            </w:pPr>
          </w:p>
        </w:tc>
      </w:tr>
      <w:tr w:rsidR="006C0156" w:rsidRPr="00DB01F3" w:rsidTr="000B6331">
        <w:trPr>
          <w:trHeight w:val="542"/>
        </w:trPr>
        <w:tc>
          <w:tcPr>
            <w:tcW w:w="2556" w:type="dxa"/>
            <w:shd w:val="clear" w:color="auto" w:fill="auto"/>
          </w:tcPr>
          <w:p w:rsidR="006C0156" w:rsidRPr="00DB01F3" w:rsidRDefault="006C0156" w:rsidP="000B6331">
            <w:pPr>
              <w:spacing w:line="341" w:lineRule="exact"/>
              <w:jc w:val="center"/>
              <w:rPr>
                <w:rFonts w:ascii="Times New Roman" w:eastAsia="Times New Roman" w:hAnsi="Times New Roman" w:cs="Times New Roman"/>
              </w:rPr>
            </w:pPr>
          </w:p>
          <w:p w:rsidR="006C0156" w:rsidRPr="00DB01F3" w:rsidRDefault="006C0156" w:rsidP="000B6331">
            <w:pPr>
              <w:spacing w:line="0" w:lineRule="atLeast"/>
              <w:jc w:val="center"/>
              <w:rPr>
                <w:rFonts w:ascii="Times New Roman" w:eastAsia="Times New Roman" w:hAnsi="Times New Roman" w:cs="Times New Roman"/>
                <w:sz w:val="24"/>
              </w:rPr>
            </w:pPr>
            <w:r w:rsidRPr="00DB01F3">
              <w:rPr>
                <w:rFonts w:ascii="Times New Roman" w:eastAsia="Times New Roman" w:hAnsi="Times New Roman" w:cs="Times New Roman"/>
                <w:b/>
                <w:sz w:val="24"/>
              </w:rPr>
              <w:t>DOB</w:t>
            </w:r>
            <w:r w:rsidRPr="00DB01F3">
              <w:rPr>
                <w:rFonts w:ascii="Times New Roman" w:eastAsia="Times New Roman" w:hAnsi="Times New Roman" w:cs="Times New Roman"/>
                <w:sz w:val="24"/>
              </w:rPr>
              <w:t>:</w:t>
            </w:r>
          </w:p>
          <w:p w:rsidR="006C0156" w:rsidRPr="00DB01F3" w:rsidRDefault="006C0156" w:rsidP="000B6331">
            <w:pPr>
              <w:spacing w:line="0" w:lineRule="atLeast"/>
              <w:jc w:val="center"/>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Arial" w:eastAsia="Arial" w:hAnsi="Arial" w:cs="Times New Roman"/>
                <w:b/>
                <w:sz w:val="21"/>
                <w:u w:val="single"/>
              </w:rPr>
              <w:br/>
            </w:r>
            <w:r w:rsidRPr="00DB01F3">
              <w:rPr>
                <w:rFonts w:ascii="Times New Roman" w:eastAsia="Times New Roman" w:hAnsi="Times New Roman" w:cs="Times New Roman"/>
                <w:sz w:val="23"/>
              </w:rPr>
              <w:t>23</w:t>
            </w:r>
            <w:r w:rsidRPr="00DB01F3">
              <w:rPr>
                <w:rFonts w:ascii="Times New Roman" w:eastAsia="Times New Roman" w:hAnsi="Times New Roman" w:cs="Times New Roman"/>
                <w:sz w:val="15"/>
              </w:rPr>
              <w:t>rd</w:t>
            </w:r>
            <w:r w:rsidRPr="00DB01F3">
              <w:rPr>
                <w:rFonts w:ascii="Times New Roman" w:eastAsia="Times New Roman" w:hAnsi="Times New Roman" w:cs="Times New Roman"/>
                <w:sz w:val="23"/>
              </w:rPr>
              <w:t xml:space="preserve"> June 1994</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3"/>
              </w:rPr>
            </w:pPr>
            <w:r w:rsidRPr="00DB01F3">
              <w:rPr>
                <w:rFonts w:ascii="Arial" w:eastAsia="Arial" w:hAnsi="Arial" w:cs="Times New Roman"/>
                <w:b/>
                <w:sz w:val="21"/>
                <w:u w:val="single"/>
              </w:rPr>
              <w:br/>
            </w:r>
            <w:r w:rsidRPr="00DB01F3">
              <w:rPr>
                <w:rFonts w:ascii="Times New Roman" w:eastAsia="Times New Roman" w:hAnsi="Times New Roman" w:cs="Times New Roman"/>
                <w:b/>
                <w:sz w:val="23"/>
              </w:rPr>
              <w:t>Father’s name:</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Arial" w:eastAsia="Arial" w:hAnsi="Arial" w:cs="Times New Roman"/>
                <w:b/>
                <w:sz w:val="21"/>
                <w:u w:val="single"/>
              </w:rPr>
              <w:br/>
            </w:r>
            <w:r w:rsidRPr="00DB01F3">
              <w:rPr>
                <w:rFonts w:ascii="Times New Roman" w:eastAsia="Times New Roman" w:hAnsi="Times New Roman" w:cs="Times New Roman"/>
                <w:sz w:val="23"/>
              </w:rPr>
              <w:t>NARASIMHA REDDY K</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Arial" w:eastAsia="Arial" w:hAnsi="Arial" w:cs="Times New Roman"/>
                <w:b/>
                <w:sz w:val="23"/>
              </w:rPr>
            </w:pPr>
            <w:r w:rsidRPr="00DB01F3">
              <w:rPr>
                <w:rFonts w:ascii="Arial" w:eastAsia="Arial" w:hAnsi="Arial" w:cs="Times New Roman"/>
                <w:b/>
                <w:sz w:val="21"/>
                <w:u w:val="single"/>
              </w:rPr>
              <w:br/>
            </w:r>
            <w:r w:rsidRPr="00DB01F3">
              <w:rPr>
                <w:rFonts w:ascii="Arial" w:eastAsia="Arial" w:hAnsi="Arial" w:cs="Times New Roman"/>
                <w:b/>
                <w:sz w:val="23"/>
              </w:rPr>
              <w:t>Nationality:</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Arial" w:eastAsia="Arial" w:hAnsi="Arial" w:cs="Times New Roman"/>
                <w:b/>
                <w:sz w:val="23"/>
              </w:rPr>
            </w:pPr>
            <w:r w:rsidRPr="00DB01F3">
              <w:rPr>
                <w:rFonts w:ascii="Arial" w:eastAsia="Arial" w:hAnsi="Arial" w:cs="Times New Roman"/>
                <w:b/>
                <w:sz w:val="21"/>
                <w:u w:val="single"/>
              </w:rPr>
              <w:br/>
            </w:r>
            <w:r w:rsidRPr="00DB01F3">
              <w:rPr>
                <w:rFonts w:ascii="Arial" w:eastAsia="Arial" w:hAnsi="Arial" w:cs="Times New Roman"/>
                <w:b/>
                <w:sz w:val="23"/>
              </w:rPr>
              <w:t>Indian</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4"/>
                <w:szCs w:val="24"/>
              </w:rPr>
            </w:pPr>
            <w:r w:rsidRPr="00DB01F3">
              <w:rPr>
                <w:rFonts w:ascii="Arial" w:eastAsia="Arial" w:hAnsi="Arial" w:cs="Times New Roman"/>
                <w:b/>
                <w:sz w:val="21"/>
                <w:u w:val="single"/>
              </w:rPr>
              <w:br/>
            </w:r>
            <w:r w:rsidRPr="00DB01F3">
              <w:rPr>
                <w:rFonts w:ascii="Times New Roman" w:eastAsia="Times New Roman" w:hAnsi="Times New Roman" w:cs="Times New Roman"/>
                <w:b/>
                <w:sz w:val="24"/>
                <w:szCs w:val="24"/>
              </w:rPr>
              <w:t>Address:</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235" w:lineRule="auto"/>
              <w:ind w:right="646" w:firstLine="22"/>
              <w:rPr>
                <w:rFonts w:ascii="Times New Roman" w:eastAsia="Times New Roman" w:hAnsi="Times New Roman" w:cs="Times New Roman"/>
                <w:sz w:val="24"/>
              </w:rPr>
            </w:pPr>
            <w:r w:rsidRPr="00DB01F3">
              <w:rPr>
                <w:rFonts w:ascii="Arial" w:eastAsia="Arial" w:hAnsi="Arial" w:cs="Times New Roman"/>
                <w:b/>
                <w:sz w:val="21"/>
                <w:u w:val="single"/>
              </w:rPr>
              <w:br/>
            </w:r>
            <w:r w:rsidRPr="00DB01F3">
              <w:rPr>
                <w:rFonts w:ascii="Times New Roman" w:eastAsia="Times New Roman" w:hAnsi="Times New Roman" w:cs="Times New Roman"/>
                <w:sz w:val="24"/>
              </w:rPr>
              <w:t>#4, 1</w:t>
            </w:r>
            <w:r w:rsidRPr="00DB01F3">
              <w:rPr>
                <w:rFonts w:ascii="Times New Roman" w:eastAsia="Times New Roman" w:hAnsi="Times New Roman" w:cs="Times New Roman"/>
                <w:sz w:val="16"/>
              </w:rPr>
              <w:t>ST</w:t>
            </w:r>
            <w:r w:rsidRPr="00DB01F3">
              <w:rPr>
                <w:rFonts w:ascii="Times New Roman" w:eastAsia="Times New Roman" w:hAnsi="Times New Roman" w:cs="Times New Roman"/>
                <w:sz w:val="24"/>
              </w:rPr>
              <w:t xml:space="preserve"> cross SSA road CN Halli opp to Apporva apt RT-Nagar Bangalore – 560032</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42"/>
        </w:trPr>
        <w:tc>
          <w:tcPr>
            <w:tcW w:w="2556" w:type="dxa"/>
            <w:shd w:val="clear" w:color="auto" w:fill="auto"/>
          </w:tcPr>
          <w:p w:rsidR="006C0156" w:rsidRPr="00DB01F3" w:rsidRDefault="006C0156" w:rsidP="000B6331">
            <w:pPr>
              <w:spacing w:line="0" w:lineRule="atLeast"/>
              <w:jc w:val="center"/>
              <w:rPr>
                <w:rFonts w:ascii="Times New Roman" w:eastAsia="Times New Roman" w:hAnsi="Times New Roman" w:cs="Times New Roman"/>
                <w:b/>
                <w:sz w:val="23"/>
              </w:rPr>
            </w:pPr>
            <w:r w:rsidRPr="00DB01F3">
              <w:rPr>
                <w:rFonts w:ascii="Arial" w:eastAsia="Arial" w:hAnsi="Arial" w:cs="Times New Roman"/>
                <w:b/>
                <w:sz w:val="21"/>
                <w:u w:val="single"/>
              </w:rPr>
              <w:br/>
            </w:r>
            <w:r w:rsidRPr="00DB01F3">
              <w:rPr>
                <w:rFonts w:ascii="Times New Roman" w:eastAsia="Times New Roman" w:hAnsi="Times New Roman" w:cs="Times New Roman"/>
                <w:b/>
                <w:sz w:val="23"/>
              </w:rPr>
              <w:t>LANGUAGES KNOWN</w:t>
            </w:r>
          </w:p>
          <w:p w:rsidR="006C0156" w:rsidRPr="00DB01F3" w:rsidRDefault="006C0156" w:rsidP="000B6331">
            <w:pPr>
              <w:spacing w:line="0" w:lineRule="atLeast"/>
              <w:rPr>
                <w:rFonts w:ascii="Arial" w:eastAsia="Arial" w:hAnsi="Arial" w:cs="Times New Roman"/>
                <w:b/>
                <w:sz w:val="21"/>
                <w:u w:val="single"/>
              </w:rPr>
            </w:pPr>
          </w:p>
        </w:tc>
        <w:tc>
          <w:tcPr>
            <w:tcW w:w="7088" w:type="dxa"/>
            <w:shd w:val="clear" w:color="auto" w:fill="auto"/>
          </w:tcPr>
          <w:p w:rsidR="006C0156" w:rsidRPr="00DB01F3" w:rsidRDefault="006C0156" w:rsidP="000B6331">
            <w:pPr>
              <w:spacing w:line="0" w:lineRule="atLeast"/>
              <w:rPr>
                <w:rFonts w:ascii="Times New Roman" w:eastAsia="Times New Roman" w:hAnsi="Times New Roman" w:cs="Times New Roman"/>
                <w:sz w:val="23"/>
              </w:rPr>
            </w:pPr>
            <w:r w:rsidRPr="00DB01F3">
              <w:rPr>
                <w:rFonts w:ascii="Arial" w:eastAsia="Arial" w:hAnsi="Arial" w:cs="Times New Roman"/>
                <w:b/>
                <w:sz w:val="21"/>
                <w:u w:val="single"/>
              </w:rPr>
              <w:br/>
            </w:r>
            <w:r w:rsidRPr="00DB01F3">
              <w:rPr>
                <w:rFonts w:ascii="Times New Roman" w:eastAsia="Times New Roman" w:hAnsi="Times New Roman" w:cs="Times New Roman"/>
                <w:sz w:val="23"/>
              </w:rPr>
              <w:t>English, Hindi, Kannada, Telugu.</w:t>
            </w:r>
          </w:p>
          <w:p w:rsidR="006C0156" w:rsidRPr="00DB01F3" w:rsidRDefault="006C0156" w:rsidP="000B6331">
            <w:pPr>
              <w:spacing w:line="0" w:lineRule="atLeast"/>
              <w:rPr>
                <w:rFonts w:ascii="Arial" w:eastAsia="Arial" w:hAnsi="Arial" w:cs="Times New Roman"/>
                <w:b/>
                <w:sz w:val="21"/>
                <w:u w:val="single"/>
              </w:rPr>
            </w:pPr>
          </w:p>
        </w:tc>
      </w:tr>
      <w:tr w:rsidR="006C0156" w:rsidRPr="00DB01F3" w:rsidTr="000B6331">
        <w:trPr>
          <w:trHeight w:val="595"/>
        </w:trPr>
        <w:tc>
          <w:tcPr>
            <w:tcW w:w="2556" w:type="dxa"/>
            <w:shd w:val="clear" w:color="auto" w:fill="auto"/>
          </w:tcPr>
          <w:p w:rsidR="006C0156" w:rsidRPr="00DB01F3" w:rsidRDefault="006C0156" w:rsidP="000B6331">
            <w:pPr>
              <w:spacing w:line="0" w:lineRule="atLeast"/>
              <w:jc w:val="center"/>
              <w:rPr>
                <w:rFonts w:ascii="Arial" w:eastAsia="Arial" w:hAnsi="Arial" w:cs="Times New Roman"/>
                <w:b/>
                <w:sz w:val="21"/>
                <w:u w:val="single"/>
              </w:rPr>
            </w:pPr>
            <w:r w:rsidRPr="00DB01F3">
              <w:rPr>
                <w:rFonts w:ascii="Arial" w:eastAsia="Arial" w:hAnsi="Arial" w:cs="Times New Roman"/>
                <w:b/>
                <w:sz w:val="21"/>
                <w:u w:val="single"/>
              </w:rPr>
              <w:br/>
            </w:r>
            <w:r w:rsidRPr="00DB01F3">
              <w:rPr>
                <w:rFonts w:ascii="Times New Roman" w:eastAsia="Times New Roman" w:hAnsi="Times New Roman" w:cs="Times New Roman"/>
                <w:b/>
                <w:sz w:val="24"/>
              </w:rPr>
              <w:t>HOBBIES</w:t>
            </w:r>
          </w:p>
        </w:tc>
        <w:tc>
          <w:tcPr>
            <w:tcW w:w="7088" w:type="dxa"/>
            <w:shd w:val="clear" w:color="auto" w:fill="auto"/>
          </w:tcPr>
          <w:p w:rsidR="006C0156" w:rsidRPr="00DB01F3" w:rsidRDefault="006C0156" w:rsidP="000B6331">
            <w:pPr>
              <w:spacing w:line="0" w:lineRule="atLeast"/>
              <w:rPr>
                <w:rFonts w:ascii="Arial" w:eastAsia="Arial" w:hAnsi="Arial" w:cs="Times New Roman"/>
                <w:b/>
                <w:sz w:val="21"/>
                <w:u w:val="single"/>
              </w:rPr>
            </w:pPr>
            <w:r w:rsidRPr="00DB01F3">
              <w:rPr>
                <w:rFonts w:ascii="Arial" w:eastAsia="Arial" w:hAnsi="Arial" w:cs="Times New Roman"/>
                <w:b/>
                <w:sz w:val="21"/>
                <w:u w:val="single"/>
              </w:rPr>
              <w:br/>
            </w:r>
            <w:r w:rsidRPr="00DB01F3">
              <w:rPr>
                <w:rFonts w:ascii="Times New Roman" w:eastAsia="Times New Roman" w:hAnsi="Times New Roman" w:cs="Times New Roman"/>
                <w:sz w:val="24"/>
              </w:rPr>
              <w:t>Socialize with friends and family, Watching TV, playing Cricket and football on weekend, Exploring</w:t>
            </w:r>
          </w:p>
        </w:tc>
      </w:tr>
    </w:tbl>
    <w:p w:rsidR="006C0156" w:rsidRDefault="006C0156"/>
    <w:p w:rsidR="006C0156" w:rsidRDefault="006C0156" w:rsidP="006C0156">
      <w:pPr>
        <w:spacing w:line="0" w:lineRule="atLeast"/>
        <w:rPr>
          <w:rFonts w:ascii="Arial" w:eastAsia="Arial" w:hAnsi="Arial"/>
          <w:b/>
          <w:sz w:val="21"/>
          <w:u w:val="single"/>
        </w:rPr>
      </w:pPr>
      <w:r>
        <w:rPr>
          <w:rFonts w:ascii="Arial" w:eastAsia="Arial" w:hAnsi="Arial"/>
          <w:b/>
          <w:sz w:val="21"/>
          <w:u w:val="single"/>
        </w:rPr>
        <w:t>PERSONAL TRAITS</w:t>
      </w:r>
    </w:p>
    <w:p w:rsidR="006C0156" w:rsidRDefault="006C0156" w:rsidP="006C0156">
      <w:pPr>
        <w:spacing w:line="71" w:lineRule="exact"/>
        <w:rPr>
          <w:rFonts w:ascii="Times New Roman" w:eastAsia="Times New Roman" w:hAnsi="Times New Roman"/>
        </w:rPr>
      </w:pPr>
    </w:p>
    <w:p w:rsidR="006C0156" w:rsidRDefault="006C0156" w:rsidP="006C0156">
      <w:pPr>
        <w:spacing w:line="237" w:lineRule="auto"/>
        <w:ind w:right="106"/>
        <w:rPr>
          <w:rFonts w:ascii="Times New Roman" w:eastAsia="Times New Roman" w:hAnsi="Times New Roman"/>
        </w:rPr>
      </w:pPr>
      <w:r>
        <w:rPr>
          <w:sz w:val="24"/>
        </w:rPr>
        <w:t>I set high goals and work hard to achieve it. I strongly believe in hard work, smart work, and team work. I always inculcate the hunger to learn and achieve more than already have. I believe in dedicated effort and appropriate result to follow.</w:t>
      </w:r>
      <w:bookmarkStart w:id="2" w:name="page3"/>
      <w:bookmarkEnd w:id="2"/>
    </w:p>
    <w:p w:rsidR="006C0156" w:rsidRDefault="006C0156"/>
    <w:p w:rsidR="006C0156" w:rsidRDefault="006C0156" w:rsidP="006C0156">
      <w:pPr>
        <w:spacing w:line="0" w:lineRule="atLeast"/>
        <w:rPr>
          <w:b/>
          <w:sz w:val="24"/>
          <w:u w:val="single"/>
        </w:rPr>
      </w:pPr>
      <w:r>
        <w:rPr>
          <w:b/>
          <w:sz w:val="24"/>
          <w:u w:val="single"/>
        </w:rPr>
        <w:t>DECLARATION:</w:t>
      </w:r>
    </w:p>
    <w:p w:rsidR="006C0156" w:rsidRDefault="006C0156" w:rsidP="006C0156">
      <w:pPr>
        <w:spacing w:line="77" w:lineRule="exact"/>
        <w:rPr>
          <w:rFonts w:ascii="Times New Roman" w:eastAsia="Times New Roman" w:hAnsi="Times New Roman"/>
        </w:rPr>
      </w:pPr>
    </w:p>
    <w:p w:rsidR="006C0156" w:rsidRDefault="006C0156" w:rsidP="006C0156">
      <w:pPr>
        <w:spacing w:line="228" w:lineRule="auto"/>
        <w:ind w:right="226"/>
        <w:rPr>
          <w:sz w:val="24"/>
        </w:rPr>
      </w:pPr>
      <w:r>
        <w:rPr>
          <w:sz w:val="24"/>
        </w:rPr>
        <w:t>I, Bhargav Reddy do hereby confirm that the information given above is true to the best of my knowledge.</w:t>
      </w:r>
    </w:p>
    <w:p w:rsidR="006C0156" w:rsidRDefault="006C0156"/>
    <w:p w:rsidR="006C0156" w:rsidRDefault="006C0156" w:rsidP="006C0156">
      <w:pPr>
        <w:spacing w:line="0" w:lineRule="atLeast"/>
        <w:rPr>
          <w:sz w:val="24"/>
        </w:rPr>
      </w:pPr>
      <w:r>
        <w:rPr>
          <w:sz w:val="24"/>
        </w:rPr>
        <w:t>Date: 26/12/2017                                                                                               Bhargav Reddy K</w:t>
      </w:r>
    </w:p>
    <w:p w:rsidR="006C0156" w:rsidRDefault="006C0156" w:rsidP="006C0156">
      <w:pPr>
        <w:spacing w:line="0" w:lineRule="atLeast"/>
        <w:rPr>
          <w:sz w:val="24"/>
        </w:rPr>
      </w:pPr>
      <w:r>
        <w:rPr>
          <w:sz w:val="24"/>
        </w:rPr>
        <w:t>Place: Bengaluru</w:t>
      </w:r>
    </w:p>
    <w:p w:rsidR="006C0156" w:rsidRDefault="006C0156"/>
    <w:sectPr w:rsidR="006C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42A16E83"/>
    <w:multiLevelType w:val="hybridMultilevel"/>
    <w:tmpl w:val="DE608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A04754"/>
    <w:multiLevelType w:val="hybridMultilevel"/>
    <w:tmpl w:val="D5CEDDB6"/>
    <w:lvl w:ilvl="0" w:tplc="0D68A3F0">
      <w:start w:val="1"/>
      <w:numFmt w:val="decimal"/>
      <w:pStyle w:val="ProjectNam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367C4"/>
    <w:multiLevelType w:val="hybridMultilevel"/>
    <w:tmpl w:val="3FB42D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0156"/>
    <w:rsid w:val="0011449D"/>
    <w:rsid w:val="0014471B"/>
    <w:rsid w:val="00263C8E"/>
    <w:rsid w:val="003C67C9"/>
    <w:rsid w:val="006C0156"/>
    <w:rsid w:val="00AE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0CEA"/>
  <w15:docId w15:val="{98F17598-2A15-4A05-AE9C-A8CA0546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156"/>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6C015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6C0156"/>
    <w:pPr>
      <w:keepNext/>
      <w:ind w:left="-180"/>
      <w:outlineLvl w:val="1"/>
    </w:pPr>
    <w:rPr>
      <w:rFonts w:ascii="Arial" w:eastAsia="Times New Roman"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C0156"/>
    <w:rPr>
      <w:rFonts w:ascii="Arial" w:eastAsia="Times New Roman" w:hAnsi="Arial" w:cs="Arial"/>
      <w:b/>
      <w:sz w:val="20"/>
      <w:szCs w:val="20"/>
    </w:rPr>
  </w:style>
  <w:style w:type="character" w:styleId="Hyperlink">
    <w:name w:val="Hyperlink"/>
    <w:uiPriority w:val="99"/>
    <w:unhideWhenUsed/>
    <w:rsid w:val="006C0156"/>
    <w:rPr>
      <w:color w:val="0000FF"/>
      <w:u w:val="single"/>
    </w:rPr>
  </w:style>
  <w:style w:type="paragraph" w:customStyle="1" w:styleId="BodyText">
    <w:name w:val="BodyText"/>
    <w:basedOn w:val="Normal"/>
    <w:next w:val="Normal"/>
    <w:link w:val="BodyTextChar"/>
    <w:rsid w:val="006C0156"/>
    <w:pPr>
      <w:spacing w:before="120" w:after="120"/>
    </w:pPr>
    <w:rPr>
      <w:rFonts w:ascii="Arial" w:eastAsia="Times New Roman" w:hAnsi="Arial" w:cs="Times New Roman"/>
      <w:szCs w:val="24"/>
    </w:rPr>
  </w:style>
  <w:style w:type="character" w:customStyle="1" w:styleId="Boldnew">
    <w:name w:val="Bold_new"/>
    <w:qFormat/>
    <w:rsid w:val="006C0156"/>
    <w:rPr>
      <w:rFonts w:ascii="Arial" w:hAnsi="Arial"/>
      <w:b/>
      <w:bCs/>
      <w:i w:val="0"/>
      <w:color w:val="000000"/>
      <w:sz w:val="20"/>
    </w:rPr>
  </w:style>
  <w:style w:type="character" w:customStyle="1" w:styleId="BodyTextChar">
    <w:name w:val="BodyText Char"/>
    <w:link w:val="BodyText"/>
    <w:rsid w:val="006C0156"/>
    <w:rPr>
      <w:rFonts w:ascii="Arial" w:eastAsia="Times New Roman" w:hAnsi="Arial" w:cs="Times New Roman"/>
      <w:sz w:val="20"/>
      <w:szCs w:val="24"/>
    </w:rPr>
  </w:style>
  <w:style w:type="character" w:customStyle="1" w:styleId="Heading1Char">
    <w:name w:val="Heading 1 Char"/>
    <w:basedOn w:val="DefaultParagraphFont"/>
    <w:link w:val="Heading1"/>
    <w:uiPriority w:val="9"/>
    <w:rsid w:val="006C0156"/>
    <w:rPr>
      <w:rFonts w:ascii="Cambria" w:eastAsia="Times New Roman" w:hAnsi="Cambria" w:cs="Times New Roman"/>
      <w:b/>
      <w:bCs/>
      <w:kern w:val="32"/>
      <w:sz w:val="32"/>
      <w:szCs w:val="32"/>
    </w:rPr>
  </w:style>
  <w:style w:type="paragraph" w:customStyle="1" w:styleId="ProjectName">
    <w:name w:val="Project Name"/>
    <w:basedOn w:val="Heading2"/>
    <w:qFormat/>
    <w:rsid w:val="006C0156"/>
    <w:pPr>
      <w:keepNext w:val="0"/>
      <w:keepLines/>
      <w:numPr>
        <w:numId w:val="2"/>
      </w:numPr>
      <w:pBdr>
        <w:bottom w:val="single" w:sz="12" w:space="1" w:color="auto"/>
      </w:pBdr>
      <w:tabs>
        <w:tab w:val="num" w:pos="360"/>
      </w:tabs>
      <w:spacing w:before="300" w:after="120" w:line="0" w:lineRule="atLeast"/>
      <w:ind w:left="-180" w:firstLine="0"/>
    </w:pPr>
    <w:rPr>
      <w:bCs/>
      <w:color w:val="000000"/>
    </w:rPr>
  </w:style>
  <w:style w:type="paragraph" w:customStyle="1" w:styleId="ProjectDescBodyText">
    <w:name w:val="ProjectDescBodyText"/>
    <w:basedOn w:val="BodyText"/>
    <w:link w:val="ProjectDescBodyTextChar"/>
    <w:rsid w:val="006C0156"/>
    <w:pPr>
      <w:ind w:left="360"/>
    </w:pPr>
  </w:style>
  <w:style w:type="character" w:customStyle="1" w:styleId="ProjectDescBodyTextChar">
    <w:name w:val="ProjectDescBodyText Char"/>
    <w:link w:val="ProjectDescBodyText"/>
    <w:rsid w:val="006C0156"/>
    <w:rPr>
      <w:rFonts w:ascii="Arial" w:eastAsia="Times New Roman" w:hAnsi="Arial" w:cs="Times New Roman"/>
      <w:sz w:val="20"/>
      <w:szCs w:val="24"/>
    </w:rPr>
  </w:style>
  <w:style w:type="character" w:customStyle="1" w:styleId="BlueItalicinstructions">
    <w:name w:val="Blue Italic_instructions"/>
    <w:qFormat/>
    <w:rsid w:val="006C0156"/>
    <w:rPr>
      <w:rFonts w:ascii="Arial" w:hAnsi="Arial"/>
      <w:i/>
      <w:color w:val="0075B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ybage.com" TargetMode="External"/><Relationship Id="rId5" Type="http://schemas.openxmlformats.org/officeDocument/2006/relationships/hyperlink" Target="mailto:bhargavreddy1994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Reddy Konapalli</dc:creator>
  <cp:lastModifiedBy>Bhargav Reddy</cp:lastModifiedBy>
  <cp:revision>3</cp:revision>
  <dcterms:created xsi:type="dcterms:W3CDTF">2017-12-26T07:31:00Z</dcterms:created>
  <dcterms:modified xsi:type="dcterms:W3CDTF">2018-01-14T15:59:00Z</dcterms:modified>
</cp:coreProperties>
</file>